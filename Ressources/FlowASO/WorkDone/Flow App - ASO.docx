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0ED8" w:rsidRDefault="005D2DB0" w:rsidP="0058768B">
      <w:pPr>
        <w:spacing w:line="360" w:lineRule="auto"/>
        <w:rPr>
          <w:rFonts w:asciiTheme="majorHAnsi" w:eastAsiaTheme="majorEastAsia" w:hAnsiTheme="majorHAnsi" w:cstheme="majorBidi"/>
          <w:color w:val="729928" w:themeColor="accent1" w:themeShade="BF"/>
          <w:sz w:val="24"/>
          <w:szCs w:val="24"/>
        </w:rPr>
      </w:pPr>
      <w:r>
        <w:rPr>
          <w:rStyle w:val="SignatureChar"/>
          <w:sz w:val="24"/>
        </w:rPr>
        <w:t>App</w:t>
      </w:r>
      <w:r w:rsidR="00C4482B">
        <w:rPr>
          <w:rStyle w:val="SignatureChar"/>
          <w:sz w:val="24"/>
        </w:rPr>
        <w:t xml:space="preserve"> </w:t>
      </w:r>
      <w:r w:rsidR="00BB3893" w:rsidRPr="00893C33">
        <w:rPr>
          <w:rStyle w:val="SignatureChar"/>
          <w:sz w:val="24"/>
        </w:rPr>
        <w:t>Title</w:t>
      </w:r>
      <w:r w:rsidR="00BB3893">
        <w:rPr>
          <w:rStyle w:val="SignatureChar"/>
          <w:sz w:val="24"/>
        </w:rPr>
        <w:t xml:space="preserve"> Suggestion</w:t>
      </w:r>
      <w:r w:rsidR="00BB3893" w:rsidRPr="00893C33">
        <w:rPr>
          <w:rStyle w:val="SignatureChar"/>
          <w:sz w:val="24"/>
        </w:rPr>
        <w:t>:</w:t>
      </w:r>
      <w:r w:rsidR="00C4482B">
        <w:rPr>
          <w:rStyle w:val="SignatureChar"/>
          <w:sz w:val="24"/>
        </w:rPr>
        <w:t xml:space="preserve"> </w:t>
      </w:r>
      <w:r w:rsidR="00335301">
        <w:rPr>
          <w:rFonts w:asciiTheme="majorHAnsi" w:eastAsiaTheme="majorEastAsia" w:hAnsiTheme="majorHAnsi" w:cstheme="majorBidi"/>
          <w:b/>
          <w:bCs/>
          <w:caps/>
          <w:color w:val="729928" w:themeColor="accent1" w:themeShade="BF"/>
          <w:sz w:val="24"/>
          <w:szCs w:val="24"/>
        </w:rPr>
        <w:t>Flow: VOice Notes Social Media</w:t>
      </w:r>
      <w:r w:rsidR="00070488">
        <w:rPr>
          <w:rFonts w:asciiTheme="majorHAnsi" w:eastAsiaTheme="majorEastAsia" w:hAnsiTheme="majorHAnsi" w:cstheme="majorBidi"/>
          <w:b/>
          <w:caps/>
          <w:color w:val="729928" w:themeColor="accent1" w:themeShade="BF"/>
          <w:sz w:val="24"/>
          <w:szCs w:val="24"/>
        </w:rPr>
        <w:br/>
      </w:r>
      <w:r>
        <w:rPr>
          <w:rStyle w:val="SignatureChar"/>
          <w:sz w:val="24"/>
        </w:rPr>
        <w:t>App</w:t>
      </w:r>
      <w:r w:rsidR="00C4482B">
        <w:rPr>
          <w:rStyle w:val="SignatureChar"/>
          <w:sz w:val="24"/>
        </w:rPr>
        <w:t xml:space="preserve"> </w:t>
      </w:r>
      <w:r w:rsidR="00223ECC" w:rsidRPr="00893C33">
        <w:rPr>
          <w:rStyle w:val="SignatureChar"/>
          <w:sz w:val="24"/>
        </w:rPr>
        <w:t>Title</w:t>
      </w:r>
      <w:r w:rsidR="00070488">
        <w:rPr>
          <w:rStyle w:val="SignatureChar"/>
          <w:sz w:val="24"/>
        </w:rPr>
        <w:t xml:space="preserve"> Suggestion for IOS</w:t>
      </w:r>
      <w:r w:rsidR="00223ECC" w:rsidRPr="00893C33">
        <w:rPr>
          <w:rStyle w:val="SignatureChar"/>
          <w:sz w:val="24"/>
        </w:rPr>
        <w:t>:</w:t>
      </w:r>
      <w:r w:rsidR="00C4482B">
        <w:rPr>
          <w:rStyle w:val="SignatureChar"/>
          <w:sz w:val="24"/>
        </w:rPr>
        <w:t xml:space="preserve"> </w:t>
      </w:r>
      <w:r w:rsidR="00335301">
        <w:rPr>
          <w:rFonts w:asciiTheme="majorHAnsi" w:eastAsiaTheme="majorEastAsia" w:hAnsiTheme="majorHAnsi" w:cstheme="majorBidi"/>
          <w:b/>
          <w:bCs/>
          <w:caps/>
          <w:color w:val="729928" w:themeColor="accent1" w:themeShade="BF"/>
          <w:sz w:val="24"/>
          <w:szCs w:val="24"/>
        </w:rPr>
        <w:t>Flow: VOice Notes Social Media</w:t>
      </w:r>
      <w:r w:rsidR="00223ECC">
        <w:rPr>
          <w:rFonts w:asciiTheme="majorHAnsi" w:eastAsiaTheme="majorEastAsia" w:hAnsiTheme="majorHAnsi" w:cstheme="majorBidi"/>
          <w:b/>
          <w:caps/>
          <w:color w:val="729928" w:themeColor="accent1" w:themeShade="BF"/>
          <w:sz w:val="24"/>
          <w:szCs w:val="24"/>
        </w:rPr>
        <w:br/>
      </w:r>
      <w:r w:rsidR="00223ECC">
        <w:rPr>
          <w:rStyle w:val="SignatureChar"/>
          <w:sz w:val="24"/>
        </w:rPr>
        <w:t>Subtitle for I</w:t>
      </w:r>
      <w:r w:rsidR="00325FAB">
        <w:rPr>
          <w:rStyle w:val="SignatureChar"/>
          <w:sz w:val="24"/>
        </w:rPr>
        <w:t>OS</w:t>
      </w:r>
      <w:r w:rsidR="00223ECC" w:rsidRPr="00893C33">
        <w:rPr>
          <w:rStyle w:val="SignatureChar"/>
          <w:sz w:val="24"/>
        </w:rPr>
        <w:t>:</w:t>
      </w:r>
      <w:r w:rsidR="00C4482B">
        <w:rPr>
          <w:rStyle w:val="SignatureChar"/>
          <w:sz w:val="24"/>
        </w:rPr>
        <w:t xml:space="preserve"> </w:t>
      </w:r>
      <w:r w:rsidR="0084428F">
        <w:rPr>
          <w:rFonts w:asciiTheme="majorHAnsi" w:eastAsiaTheme="majorEastAsia" w:hAnsiTheme="majorHAnsi" w:cstheme="majorBidi"/>
          <w:b/>
          <w:color w:val="729928" w:themeColor="accent1" w:themeShade="BF"/>
          <w:sz w:val="24"/>
          <w:szCs w:val="24"/>
        </w:rPr>
        <w:t>RECORD &amp; POST AUDIO MEMORIES</w:t>
      </w:r>
      <w:r w:rsidR="0058768B">
        <w:rPr>
          <w:rFonts w:asciiTheme="majorHAnsi" w:eastAsiaTheme="majorEastAsia" w:hAnsiTheme="majorHAnsi" w:cstheme="majorBidi"/>
          <w:b/>
          <w:color w:val="729928" w:themeColor="accent1" w:themeShade="BF"/>
          <w:sz w:val="24"/>
          <w:szCs w:val="24"/>
        </w:rPr>
        <w:br/>
      </w:r>
      <w:r w:rsidR="005B7A48" w:rsidRPr="0058768B">
        <w:rPr>
          <w:rFonts w:asciiTheme="majorHAnsi" w:eastAsiaTheme="majorEastAsia" w:hAnsiTheme="majorHAnsi" w:cstheme="majorBidi"/>
          <w:color w:val="729928" w:themeColor="accent1" w:themeShade="BF"/>
          <w:sz w:val="24"/>
          <w:szCs w:val="24"/>
        </w:rPr>
        <w:t xml:space="preserve">Added few relevant </w:t>
      </w:r>
      <w:r w:rsidR="00843F90" w:rsidRPr="0058768B">
        <w:rPr>
          <w:rFonts w:asciiTheme="majorHAnsi" w:eastAsiaTheme="majorEastAsia" w:hAnsiTheme="majorHAnsi" w:cstheme="majorBidi"/>
          <w:color w:val="729928" w:themeColor="accent1" w:themeShade="BF"/>
          <w:sz w:val="24"/>
          <w:szCs w:val="24"/>
        </w:rPr>
        <w:t xml:space="preserve">high traffic </w:t>
      </w:r>
      <w:r w:rsidR="005B7A48" w:rsidRPr="0058768B">
        <w:rPr>
          <w:rFonts w:asciiTheme="majorHAnsi" w:eastAsiaTheme="majorEastAsia" w:hAnsiTheme="majorHAnsi" w:cstheme="majorBidi"/>
          <w:color w:val="729928" w:themeColor="accent1" w:themeShade="BF"/>
          <w:sz w:val="24"/>
          <w:szCs w:val="24"/>
        </w:rPr>
        <w:t>keywords</w:t>
      </w:r>
      <w:r w:rsidR="00C12CE2" w:rsidRPr="0058768B">
        <w:rPr>
          <w:rFonts w:asciiTheme="majorHAnsi" w:eastAsiaTheme="majorEastAsia" w:hAnsiTheme="majorHAnsi" w:cstheme="majorBidi"/>
          <w:color w:val="729928" w:themeColor="accent1" w:themeShade="BF"/>
          <w:sz w:val="24"/>
          <w:szCs w:val="24"/>
        </w:rPr>
        <w:t xml:space="preserve"> in the title </w:t>
      </w:r>
      <w:r w:rsidR="00843F90" w:rsidRPr="0058768B">
        <w:rPr>
          <w:rFonts w:asciiTheme="majorHAnsi" w:eastAsiaTheme="majorEastAsia" w:hAnsiTheme="majorHAnsi" w:cstheme="majorBidi"/>
          <w:color w:val="729928" w:themeColor="accent1" w:themeShade="BF"/>
          <w:sz w:val="24"/>
          <w:szCs w:val="24"/>
        </w:rPr>
        <w:t xml:space="preserve">extension </w:t>
      </w:r>
      <w:r w:rsidR="0058768B">
        <w:rPr>
          <w:rFonts w:asciiTheme="majorHAnsi" w:eastAsiaTheme="majorEastAsia" w:hAnsiTheme="majorHAnsi" w:cstheme="majorBidi"/>
          <w:color w:val="729928" w:themeColor="accent1" w:themeShade="BF"/>
          <w:sz w:val="24"/>
          <w:szCs w:val="24"/>
        </w:rPr>
        <w:t>and subtitle</w:t>
      </w:r>
      <w:r w:rsidR="00FF43DA">
        <w:rPr>
          <w:rFonts w:asciiTheme="majorHAnsi" w:eastAsiaTheme="majorEastAsia" w:hAnsiTheme="majorHAnsi" w:cstheme="majorBidi"/>
          <w:color w:val="729928" w:themeColor="accent1" w:themeShade="BF"/>
          <w:sz w:val="24"/>
          <w:szCs w:val="24"/>
        </w:rPr>
        <w:t xml:space="preserve"> for higher visibility</w:t>
      </w:r>
      <w:r w:rsidR="00971ECA">
        <w:rPr>
          <w:rFonts w:asciiTheme="majorHAnsi" w:eastAsiaTheme="majorEastAsia" w:hAnsiTheme="majorHAnsi" w:cstheme="majorBidi"/>
          <w:color w:val="729928" w:themeColor="accent1" w:themeShade="BF"/>
          <w:sz w:val="24"/>
          <w:szCs w:val="24"/>
        </w:rPr>
        <w:t xml:space="preserve"> on Stores</w:t>
      </w:r>
      <w:r w:rsidR="005B7A48" w:rsidRPr="0058768B">
        <w:rPr>
          <w:rFonts w:asciiTheme="majorHAnsi" w:eastAsiaTheme="majorEastAsia" w:hAnsiTheme="majorHAnsi" w:cstheme="majorBidi"/>
          <w:color w:val="729928" w:themeColor="accent1" w:themeShade="BF"/>
          <w:sz w:val="24"/>
          <w:szCs w:val="24"/>
        </w:rPr>
        <w:t>.</w:t>
      </w:r>
    </w:p>
    <w:p w:rsidR="00461A6E" w:rsidRPr="0058768B" w:rsidRDefault="00461A6E" w:rsidP="0058768B">
      <w:pPr>
        <w:spacing w:line="360" w:lineRule="auto"/>
        <w:rPr>
          <w:b/>
          <w:caps/>
          <w:sz w:val="24"/>
          <w:szCs w:val="24"/>
        </w:rPr>
      </w:pPr>
    </w:p>
    <w:p w:rsidR="00461A6E" w:rsidRDefault="004F1117" w:rsidP="00230ED8">
      <w:pPr>
        <w:spacing w:before="0" w:after="0" w:line="360" w:lineRule="auto"/>
        <w:rPr>
          <w:bCs/>
          <w:sz w:val="24"/>
        </w:rPr>
      </w:pPr>
      <w:r w:rsidRPr="00461A6E">
        <w:rPr>
          <w:b/>
          <w:bCs/>
          <w:color w:val="00B0F0"/>
          <w:sz w:val="24"/>
        </w:rPr>
        <w:t>Keywords Set</w:t>
      </w:r>
      <w:r w:rsidR="0097130D">
        <w:rPr>
          <w:b/>
          <w:bCs/>
          <w:sz w:val="24"/>
        </w:rPr>
        <w:br/>
      </w:r>
      <w:r w:rsidR="00B76EA7">
        <w:rPr>
          <w:bCs/>
          <w:sz w:val="24"/>
        </w:rPr>
        <w:t>network,friends,family,rooms,newsfeed,apps,new,recorder,conversation,like,chat,listen,story,</w:t>
      </w:r>
      <w:r w:rsidR="00B76EA7" w:rsidRPr="00B76EA7">
        <w:rPr>
          <w:bCs/>
          <w:sz w:val="24"/>
        </w:rPr>
        <w:t>trending</w:t>
      </w:r>
    </w:p>
    <w:p w:rsidR="002A18B4" w:rsidRPr="00461A6E" w:rsidRDefault="0097130D" w:rsidP="00230ED8">
      <w:pPr>
        <w:spacing w:before="0" w:after="0" w:line="360" w:lineRule="auto"/>
        <w:rPr>
          <w:b/>
          <w:bCs/>
          <w:color w:val="00B0F0"/>
          <w:sz w:val="24"/>
        </w:rPr>
      </w:pPr>
      <w:r>
        <w:rPr>
          <w:b/>
          <w:bCs/>
          <w:sz w:val="24"/>
        </w:rPr>
        <w:br/>
      </w:r>
      <w:r w:rsidR="002A18B4" w:rsidRPr="00461A6E">
        <w:rPr>
          <w:b/>
          <w:bCs/>
          <w:color w:val="00B0F0"/>
          <w:sz w:val="24"/>
        </w:rPr>
        <w:t>Meta Tags for Google Play</w:t>
      </w:r>
    </w:p>
    <w:p w:rsidR="00335301" w:rsidRDefault="00335301" w:rsidP="00335301">
      <w:pPr>
        <w:pStyle w:val="NormalWeb"/>
        <w:spacing w:before="40" w:beforeAutospacing="0" w:after="160" w:afterAutospacing="0"/>
      </w:pPr>
      <w:r>
        <w:rPr>
          <w:rFonts w:ascii="Century Gothic" w:hAnsi="Century Gothic"/>
          <w:color w:val="595959"/>
        </w:rPr>
        <w:t>Meet New People</w:t>
      </w:r>
    </w:p>
    <w:p w:rsidR="00335301" w:rsidRDefault="00335301" w:rsidP="00335301">
      <w:pPr>
        <w:pStyle w:val="NormalWeb"/>
        <w:spacing w:before="40" w:beforeAutospacing="0" w:after="160" w:afterAutospacing="0"/>
      </w:pPr>
      <w:r>
        <w:rPr>
          <w:rFonts w:ascii="Century Gothic" w:hAnsi="Century Gothic"/>
          <w:color w:val="595959"/>
        </w:rPr>
        <w:t>Social</w:t>
      </w:r>
    </w:p>
    <w:p w:rsidR="00335301" w:rsidRDefault="00335301" w:rsidP="00335301">
      <w:pPr>
        <w:pStyle w:val="NormalWeb"/>
        <w:spacing w:before="40" w:beforeAutospacing="0" w:after="160" w:afterAutospacing="0"/>
        <w:rPr>
          <w:rFonts w:ascii="Century Gothic" w:hAnsi="Century Gothic"/>
          <w:color w:val="595959"/>
        </w:rPr>
      </w:pPr>
      <w:r>
        <w:rPr>
          <w:rFonts w:ascii="Century Gothic" w:hAnsi="Century Gothic"/>
          <w:color w:val="595959"/>
        </w:rPr>
        <w:t>Music and Audio</w:t>
      </w:r>
    </w:p>
    <w:p w:rsidR="00335301" w:rsidRDefault="00335301" w:rsidP="00335301">
      <w:pPr>
        <w:pStyle w:val="NormalWeb"/>
        <w:spacing w:before="40" w:beforeAutospacing="0" w:after="160" w:afterAutospacing="0"/>
      </w:pPr>
      <w:r>
        <w:rPr>
          <w:rFonts w:ascii="Century Gothic" w:hAnsi="Century Gothic"/>
          <w:color w:val="595959"/>
        </w:rPr>
        <w:t>Dating</w:t>
      </w:r>
    </w:p>
    <w:p w:rsidR="00461A6E" w:rsidRDefault="00335301" w:rsidP="00335301">
      <w:pPr>
        <w:pStyle w:val="NormalWeb"/>
        <w:spacing w:before="40" w:beforeAutospacing="0" w:after="160" w:afterAutospacing="0"/>
        <w:rPr>
          <w:rFonts w:ascii="Century Gothic" w:hAnsi="Century Gothic"/>
          <w:color w:val="595959"/>
        </w:rPr>
      </w:pPr>
      <w:r>
        <w:rPr>
          <w:rFonts w:ascii="Century Gothic" w:hAnsi="Century Gothic"/>
          <w:color w:val="595959"/>
        </w:rPr>
        <w:t>Entertainment</w:t>
      </w:r>
    </w:p>
    <w:p w:rsidR="006E2B06" w:rsidRPr="00461A6E" w:rsidRDefault="00B24D0D" w:rsidP="00335301">
      <w:pPr>
        <w:pStyle w:val="NormalWeb"/>
        <w:spacing w:before="40" w:beforeAutospacing="0" w:after="160" w:afterAutospacing="0"/>
        <w:rPr>
          <w:color w:val="00B0F0"/>
        </w:rPr>
      </w:pPr>
      <w:r>
        <w:rPr>
          <w:bCs/>
        </w:rPr>
        <w:br/>
      </w:r>
      <w:r w:rsidR="00665C02">
        <w:rPr>
          <w:rFonts w:asciiTheme="minorHAnsi" w:eastAsiaTheme="minorHAnsi" w:hAnsiTheme="minorHAnsi" w:cstheme="minorBidi"/>
          <w:b/>
          <w:bCs/>
          <w:color w:val="595959" w:themeColor="text1" w:themeTint="A6"/>
          <w:kern w:val="20"/>
          <w:szCs w:val="20"/>
        </w:rPr>
        <w:br/>
      </w:r>
      <w:r w:rsidR="00032DC3" w:rsidRPr="00461A6E">
        <w:rPr>
          <w:rFonts w:asciiTheme="minorHAnsi" w:eastAsiaTheme="minorHAnsi" w:hAnsiTheme="minorHAnsi" w:cstheme="minorBidi"/>
          <w:b/>
          <w:bCs/>
          <w:color w:val="00B0F0"/>
          <w:kern w:val="20"/>
          <w:szCs w:val="20"/>
        </w:rPr>
        <w:t xml:space="preserve">Tips and </w:t>
      </w:r>
      <w:r w:rsidR="006E2B06" w:rsidRPr="00461A6E">
        <w:rPr>
          <w:rFonts w:asciiTheme="minorHAnsi" w:eastAsiaTheme="minorHAnsi" w:hAnsiTheme="minorHAnsi" w:cstheme="minorBidi"/>
          <w:b/>
          <w:bCs/>
          <w:color w:val="00B0F0"/>
          <w:kern w:val="20"/>
          <w:szCs w:val="20"/>
        </w:rPr>
        <w:t>Suggestions</w:t>
      </w:r>
    </w:p>
    <w:p w:rsidR="00230ED8" w:rsidRDefault="006E2B06" w:rsidP="006E2B06">
      <w:pPr>
        <w:pStyle w:val="ListParagraph"/>
        <w:numPr>
          <w:ilvl w:val="0"/>
          <w:numId w:val="6"/>
        </w:numPr>
        <w:spacing w:before="0" w:after="0" w:line="360" w:lineRule="auto"/>
        <w:rPr>
          <w:bCs/>
          <w:sz w:val="24"/>
        </w:rPr>
      </w:pPr>
      <w:r w:rsidRPr="006E2B06">
        <w:rPr>
          <w:bCs/>
          <w:sz w:val="24"/>
        </w:rPr>
        <w:t>Add</w:t>
      </w:r>
      <w:r w:rsidR="00230ED8" w:rsidRPr="006E2B06">
        <w:rPr>
          <w:bCs/>
          <w:sz w:val="24"/>
        </w:rPr>
        <w:t xml:space="preserve"> preview videos (30seconds) to increase</w:t>
      </w:r>
      <w:r w:rsidR="00C12CE2">
        <w:rPr>
          <w:bCs/>
          <w:sz w:val="24"/>
        </w:rPr>
        <w:t xml:space="preserve"> conversion</w:t>
      </w:r>
      <w:r w:rsidR="00230ED8" w:rsidRPr="006E2B06">
        <w:rPr>
          <w:bCs/>
          <w:sz w:val="24"/>
        </w:rPr>
        <w:t>.</w:t>
      </w:r>
    </w:p>
    <w:p w:rsidR="006E2B06" w:rsidRDefault="006E2B06" w:rsidP="006E2B06">
      <w:pPr>
        <w:pStyle w:val="ListParagraph"/>
        <w:numPr>
          <w:ilvl w:val="0"/>
          <w:numId w:val="6"/>
        </w:numPr>
        <w:spacing w:before="0" w:after="0" w:line="360" w:lineRule="auto"/>
        <w:rPr>
          <w:bCs/>
          <w:sz w:val="24"/>
        </w:rPr>
      </w:pPr>
      <w:r>
        <w:rPr>
          <w:bCs/>
          <w:sz w:val="24"/>
        </w:rPr>
        <w:t xml:space="preserve">Get few </w:t>
      </w:r>
      <w:proofErr w:type="gramStart"/>
      <w:r>
        <w:rPr>
          <w:bCs/>
          <w:sz w:val="24"/>
        </w:rPr>
        <w:t>5</w:t>
      </w:r>
      <w:proofErr w:type="gramEnd"/>
      <w:r>
        <w:rPr>
          <w:bCs/>
          <w:sz w:val="24"/>
        </w:rPr>
        <w:t xml:space="preserve"> star reviews with targeted keywords mentioned in them.</w:t>
      </w:r>
    </w:p>
    <w:p w:rsidR="002A2A43" w:rsidRDefault="002A18B4" w:rsidP="00230ED8">
      <w:pPr>
        <w:pStyle w:val="ListParagraph"/>
        <w:numPr>
          <w:ilvl w:val="0"/>
          <w:numId w:val="6"/>
        </w:numPr>
        <w:spacing w:before="0" w:after="0" w:line="360" w:lineRule="auto"/>
        <w:rPr>
          <w:bCs/>
          <w:sz w:val="24"/>
        </w:rPr>
      </w:pPr>
      <w:r>
        <w:rPr>
          <w:bCs/>
          <w:sz w:val="24"/>
        </w:rPr>
        <w:t xml:space="preserve">Create few backlinks of the app on relevant </w:t>
      </w:r>
      <w:r w:rsidR="001F3500">
        <w:rPr>
          <w:bCs/>
          <w:sz w:val="24"/>
        </w:rPr>
        <w:t>forums and guest blogs.</w:t>
      </w:r>
    </w:p>
    <w:p w:rsidR="001F3500" w:rsidRDefault="001F3500" w:rsidP="00230ED8">
      <w:pPr>
        <w:pStyle w:val="ListParagraph"/>
        <w:numPr>
          <w:ilvl w:val="0"/>
          <w:numId w:val="6"/>
        </w:numPr>
        <w:spacing w:before="0" w:after="0" w:line="360" w:lineRule="auto"/>
        <w:rPr>
          <w:bCs/>
          <w:sz w:val="24"/>
        </w:rPr>
      </w:pPr>
      <w:r>
        <w:rPr>
          <w:bCs/>
          <w:sz w:val="24"/>
        </w:rPr>
        <w:t xml:space="preserve">Share the </w:t>
      </w:r>
      <w:r w:rsidR="002A18B4">
        <w:rPr>
          <w:bCs/>
          <w:sz w:val="24"/>
        </w:rPr>
        <w:t>app</w:t>
      </w:r>
      <w:r>
        <w:rPr>
          <w:bCs/>
          <w:sz w:val="24"/>
        </w:rPr>
        <w:t xml:space="preserve"> link on Social media groups and Pages timeline.</w:t>
      </w:r>
    </w:p>
    <w:p w:rsidR="00461A6E" w:rsidRDefault="00461A6E" w:rsidP="00230ED8">
      <w:pPr>
        <w:pStyle w:val="ListParagraph"/>
        <w:numPr>
          <w:ilvl w:val="0"/>
          <w:numId w:val="6"/>
        </w:numPr>
        <w:spacing w:before="0" w:after="0" w:line="360" w:lineRule="auto"/>
        <w:rPr>
          <w:bCs/>
          <w:sz w:val="24"/>
        </w:rPr>
      </w:pPr>
      <w:r>
        <w:rPr>
          <w:bCs/>
          <w:sz w:val="24"/>
        </w:rPr>
        <w:t>Do Store Localization to spread app for all languages</w:t>
      </w:r>
    </w:p>
    <w:p w:rsidR="00ED0035" w:rsidRDefault="00ED0035" w:rsidP="00230ED8">
      <w:pPr>
        <w:pStyle w:val="ListParagraph"/>
        <w:numPr>
          <w:ilvl w:val="0"/>
          <w:numId w:val="6"/>
        </w:numPr>
        <w:spacing w:before="0" w:after="0" w:line="360" w:lineRule="auto"/>
        <w:rPr>
          <w:bCs/>
          <w:sz w:val="24"/>
        </w:rPr>
      </w:pPr>
      <w:r>
        <w:rPr>
          <w:bCs/>
          <w:sz w:val="24"/>
        </w:rPr>
        <w:t xml:space="preserve">Running a paid promotion in the second week of new </w:t>
      </w:r>
      <w:r w:rsidR="00461A6E">
        <w:rPr>
          <w:bCs/>
          <w:sz w:val="24"/>
        </w:rPr>
        <w:t>ASO</w:t>
      </w:r>
      <w:r>
        <w:rPr>
          <w:bCs/>
          <w:sz w:val="24"/>
        </w:rPr>
        <w:t xml:space="preserve"> gives a boost.</w:t>
      </w:r>
    </w:p>
    <w:p w:rsidR="00461A6E" w:rsidRPr="00461A6E" w:rsidRDefault="00461A6E" w:rsidP="00461A6E">
      <w:pPr>
        <w:spacing w:before="0" w:after="0" w:line="360" w:lineRule="auto"/>
        <w:rPr>
          <w:bCs/>
          <w:sz w:val="24"/>
        </w:rPr>
      </w:pPr>
    </w:p>
    <w:p w:rsidR="00A935DF" w:rsidRDefault="00BB3893" w:rsidP="00E1499C">
      <w:pPr>
        <w:tabs>
          <w:tab w:val="right" w:pos="9360"/>
        </w:tabs>
        <w:spacing w:line="360" w:lineRule="auto"/>
        <w:rPr>
          <w:noProof/>
          <w:lang w:eastAsia="en-US"/>
        </w:rPr>
      </w:pPr>
      <w:r w:rsidRPr="00461A6E">
        <w:rPr>
          <w:b/>
          <w:bCs/>
          <w:color w:val="00B0F0"/>
          <w:sz w:val="24"/>
        </w:rPr>
        <w:t>Key phrases to target in description</w:t>
      </w:r>
      <w:r w:rsidR="00402886">
        <w:rPr>
          <w:b/>
          <w:bCs/>
          <w:sz w:val="24"/>
        </w:rPr>
        <w:br/>
      </w:r>
      <w:r w:rsidR="00402886">
        <w:rPr>
          <w:bCs/>
          <w:sz w:val="24"/>
        </w:rPr>
        <w:t xml:space="preserve">BELOW ARE THE CAREFULLY SELECTED KEYWORDS WITH THEIR TRAFFIC SCORE AND DIFFICULTY ON </w:t>
      </w:r>
      <w:r w:rsidR="00D179BD">
        <w:rPr>
          <w:bCs/>
          <w:sz w:val="24"/>
        </w:rPr>
        <w:t>GOOGLE PLAY</w:t>
      </w:r>
      <w:r w:rsidR="00402886">
        <w:rPr>
          <w:bCs/>
          <w:sz w:val="24"/>
        </w:rPr>
        <w:t xml:space="preserve"> STORE.</w:t>
      </w:r>
      <w:r w:rsidR="00E1499C">
        <w:rPr>
          <w:b/>
          <w:bCs/>
          <w:sz w:val="24"/>
        </w:rPr>
        <w:tab/>
      </w:r>
    </w:p>
    <w:p w:rsidR="00F21B42" w:rsidRDefault="005C2D96" w:rsidP="0055653E">
      <w:pPr>
        <w:pStyle w:val="ListParagraph"/>
        <w:numPr>
          <w:ilvl w:val="0"/>
          <w:numId w:val="5"/>
        </w:numPr>
        <w:spacing w:line="360" w:lineRule="auto"/>
        <w:rPr>
          <w:bCs/>
          <w:sz w:val="24"/>
        </w:rPr>
      </w:pPr>
      <w:r>
        <w:rPr>
          <w:bCs/>
          <w:sz w:val="24"/>
        </w:rPr>
        <w:t>FLOW – Voice Notes Social Media</w:t>
      </w:r>
    </w:p>
    <w:p w:rsidR="00F21B42" w:rsidRDefault="005C2D96" w:rsidP="0055653E">
      <w:pPr>
        <w:pStyle w:val="ListParagraph"/>
        <w:numPr>
          <w:ilvl w:val="0"/>
          <w:numId w:val="5"/>
        </w:numPr>
        <w:spacing w:line="360" w:lineRule="auto"/>
        <w:rPr>
          <w:bCs/>
          <w:sz w:val="24"/>
        </w:rPr>
      </w:pPr>
      <w:r>
        <w:rPr>
          <w:bCs/>
          <w:sz w:val="24"/>
        </w:rPr>
        <w:t>Audio Social Network</w:t>
      </w:r>
    </w:p>
    <w:p w:rsidR="003B5032" w:rsidRPr="00F21B42" w:rsidRDefault="005C2D96" w:rsidP="0055653E">
      <w:pPr>
        <w:pStyle w:val="ListParagraph"/>
        <w:numPr>
          <w:ilvl w:val="0"/>
          <w:numId w:val="5"/>
        </w:numPr>
        <w:spacing w:line="360" w:lineRule="auto"/>
        <w:rPr>
          <w:bCs/>
          <w:sz w:val="24"/>
        </w:rPr>
      </w:pPr>
      <w:r>
        <w:rPr>
          <w:bCs/>
          <w:sz w:val="24"/>
        </w:rPr>
        <w:t>New Social Apps</w:t>
      </w:r>
    </w:p>
    <w:p w:rsidR="008B7352" w:rsidRDefault="005C2D96" w:rsidP="0055653E">
      <w:pPr>
        <w:pStyle w:val="ListParagraph"/>
        <w:numPr>
          <w:ilvl w:val="0"/>
          <w:numId w:val="5"/>
        </w:numPr>
        <w:spacing w:line="360" w:lineRule="auto"/>
        <w:rPr>
          <w:bCs/>
          <w:sz w:val="24"/>
        </w:rPr>
      </w:pPr>
      <w:r>
        <w:rPr>
          <w:bCs/>
          <w:sz w:val="24"/>
        </w:rPr>
        <w:lastRenderedPageBreak/>
        <w:t>Audio Rooms</w:t>
      </w:r>
    </w:p>
    <w:p w:rsidR="008B7352" w:rsidRDefault="005C2D96" w:rsidP="00AB0571">
      <w:pPr>
        <w:pStyle w:val="ListParagraph"/>
        <w:numPr>
          <w:ilvl w:val="0"/>
          <w:numId w:val="5"/>
        </w:numPr>
        <w:spacing w:line="360" w:lineRule="auto"/>
        <w:rPr>
          <w:bCs/>
          <w:sz w:val="24"/>
        </w:rPr>
      </w:pPr>
      <w:r>
        <w:rPr>
          <w:bCs/>
          <w:sz w:val="24"/>
        </w:rPr>
        <w:t>Record Voice Memories</w:t>
      </w:r>
    </w:p>
    <w:p w:rsidR="00F21B42" w:rsidRDefault="005C2D96" w:rsidP="00AB0571">
      <w:pPr>
        <w:pStyle w:val="ListParagraph"/>
        <w:numPr>
          <w:ilvl w:val="0"/>
          <w:numId w:val="5"/>
        </w:numPr>
        <w:spacing w:line="360" w:lineRule="auto"/>
        <w:rPr>
          <w:bCs/>
          <w:sz w:val="24"/>
        </w:rPr>
      </w:pPr>
      <w:r>
        <w:rPr>
          <w:bCs/>
          <w:sz w:val="24"/>
        </w:rPr>
        <w:t>Voice Social</w:t>
      </w:r>
    </w:p>
    <w:p w:rsidR="00F21B42" w:rsidRDefault="005C2D96" w:rsidP="00AB0571">
      <w:pPr>
        <w:pStyle w:val="ListParagraph"/>
        <w:numPr>
          <w:ilvl w:val="0"/>
          <w:numId w:val="5"/>
        </w:numPr>
        <w:spacing w:line="360" w:lineRule="auto"/>
        <w:rPr>
          <w:bCs/>
          <w:sz w:val="24"/>
        </w:rPr>
      </w:pPr>
      <w:r>
        <w:rPr>
          <w:bCs/>
          <w:sz w:val="24"/>
        </w:rPr>
        <w:t>Voice Chat</w:t>
      </w:r>
    </w:p>
    <w:p w:rsidR="00F21B42" w:rsidRDefault="005C2D96" w:rsidP="00AB0571">
      <w:pPr>
        <w:pStyle w:val="ListParagraph"/>
        <w:numPr>
          <w:ilvl w:val="0"/>
          <w:numId w:val="5"/>
        </w:numPr>
        <w:spacing w:line="360" w:lineRule="auto"/>
        <w:rPr>
          <w:bCs/>
          <w:sz w:val="24"/>
        </w:rPr>
      </w:pPr>
      <w:r>
        <w:rPr>
          <w:bCs/>
          <w:sz w:val="24"/>
        </w:rPr>
        <w:t>Voice Posts</w:t>
      </w:r>
    </w:p>
    <w:p w:rsidR="00F21B42" w:rsidRDefault="005C2D96" w:rsidP="00AB0571">
      <w:pPr>
        <w:pStyle w:val="ListParagraph"/>
        <w:numPr>
          <w:ilvl w:val="0"/>
          <w:numId w:val="5"/>
        </w:numPr>
        <w:spacing w:line="360" w:lineRule="auto"/>
        <w:rPr>
          <w:bCs/>
          <w:sz w:val="24"/>
        </w:rPr>
      </w:pPr>
      <w:r>
        <w:rPr>
          <w:bCs/>
          <w:sz w:val="24"/>
        </w:rPr>
        <w:t>Audio Conversations</w:t>
      </w:r>
    </w:p>
    <w:p w:rsidR="008C71C9" w:rsidRDefault="008C71C9">
      <w:pPr>
        <w:spacing w:before="0" w:after="0" w:line="240" w:lineRule="auto"/>
        <w:rPr>
          <w:noProof/>
          <w:lang w:eastAsia="en-US"/>
        </w:rPr>
      </w:pPr>
    </w:p>
    <w:p w:rsidR="00335301" w:rsidRDefault="00335301" w:rsidP="00335301">
      <w:pPr>
        <w:spacing w:line="276" w:lineRule="auto"/>
        <w:rPr>
          <w:rFonts w:asciiTheme="majorHAnsi" w:hAnsiTheme="majorHAnsi"/>
          <w:b/>
          <w:bCs/>
          <w:noProof/>
          <w:sz w:val="24"/>
          <w:lang w:eastAsia="en-US"/>
        </w:rPr>
      </w:pPr>
      <w:r>
        <w:rPr>
          <w:rFonts w:asciiTheme="majorHAnsi" w:hAnsiTheme="majorHAnsi"/>
          <w:b/>
          <w:bCs/>
          <w:noProof/>
          <w:sz w:val="24"/>
          <w:lang w:eastAsia="en-US"/>
        </w:rPr>
        <w:drawing>
          <wp:inline distT="0" distB="0" distL="0" distR="0">
            <wp:extent cx="5943600" cy="1903939"/>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903939"/>
                    </a:xfrm>
                    <a:prstGeom prst="rect">
                      <a:avLst/>
                    </a:prstGeom>
                    <a:noFill/>
                    <a:ln w="9525">
                      <a:noFill/>
                      <a:miter lim="800000"/>
                      <a:headEnd/>
                      <a:tailEnd/>
                    </a:ln>
                  </pic:spPr>
                </pic:pic>
              </a:graphicData>
            </a:graphic>
          </wp:inline>
        </w:drawing>
      </w:r>
      <w:r>
        <w:rPr>
          <w:rFonts w:asciiTheme="majorHAnsi" w:hAnsiTheme="majorHAnsi"/>
          <w:b/>
          <w:bCs/>
          <w:noProof/>
          <w:sz w:val="24"/>
          <w:lang w:eastAsia="en-US"/>
        </w:rPr>
        <w:drawing>
          <wp:inline distT="0" distB="0" distL="0" distR="0">
            <wp:extent cx="5943600" cy="954628"/>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954628"/>
                    </a:xfrm>
                    <a:prstGeom prst="rect">
                      <a:avLst/>
                    </a:prstGeom>
                    <a:noFill/>
                    <a:ln w="9525">
                      <a:noFill/>
                      <a:miter lim="800000"/>
                      <a:headEnd/>
                      <a:tailEnd/>
                    </a:ln>
                  </pic:spPr>
                </pic:pic>
              </a:graphicData>
            </a:graphic>
          </wp:inline>
        </w:drawing>
      </w:r>
      <w:r>
        <w:rPr>
          <w:rFonts w:asciiTheme="majorHAnsi" w:hAnsiTheme="majorHAnsi"/>
          <w:b/>
          <w:bCs/>
          <w:noProof/>
          <w:sz w:val="24"/>
          <w:lang w:eastAsia="en-US"/>
        </w:rPr>
        <w:drawing>
          <wp:inline distT="0" distB="0" distL="0" distR="0">
            <wp:extent cx="5943600" cy="1661563"/>
            <wp:effectExtent l="19050" t="0" r="0" b="0"/>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943600" cy="1661563"/>
                    </a:xfrm>
                    <a:prstGeom prst="rect">
                      <a:avLst/>
                    </a:prstGeom>
                    <a:noFill/>
                    <a:ln w="9525">
                      <a:noFill/>
                      <a:miter lim="800000"/>
                      <a:headEnd/>
                      <a:tailEnd/>
                    </a:ln>
                  </pic:spPr>
                </pic:pic>
              </a:graphicData>
            </a:graphic>
          </wp:inline>
        </w:drawing>
      </w:r>
    </w:p>
    <w:p w:rsidR="00177A3C" w:rsidRDefault="00177A3C">
      <w:pPr>
        <w:spacing w:before="0" w:after="0" w:line="240" w:lineRule="auto"/>
        <w:rPr>
          <w:b/>
          <w:bCs/>
          <w:sz w:val="24"/>
        </w:rPr>
      </w:pPr>
    </w:p>
    <w:p w:rsidR="00D179BD" w:rsidRPr="00461A6E" w:rsidRDefault="00B720BE" w:rsidP="00B720BE">
      <w:pPr>
        <w:spacing w:line="360" w:lineRule="auto"/>
        <w:rPr>
          <w:b/>
          <w:bCs/>
          <w:color w:val="00B0F0"/>
          <w:sz w:val="24"/>
        </w:rPr>
      </w:pPr>
      <w:r w:rsidRPr="00461A6E">
        <w:rPr>
          <w:b/>
          <w:bCs/>
          <w:color w:val="00B0F0"/>
          <w:sz w:val="24"/>
        </w:rPr>
        <w:t>Short Description</w:t>
      </w:r>
    </w:p>
    <w:p w:rsidR="00335301" w:rsidRDefault="00A97A7A" w:rsidP="00B720BE">
      <w:pPr>
        <w:spacing w:line="360" w:lineRule="auto"/>
        <w:rPr>
          <w:bCs/>
          <w:sz w:val="24"/>
        </w:rPr>
      </w:pPr>
      <w:r>
        <w:rPr>
          <w:bCs/>
          <w:sz w:val="24"/>
        </w:rPr>
        <w:t xml:space="preserve">Record voice memories &amp; share voice posts in audio </w:t>
      </w:r>
      <w:r w:rsidR="0098697E">
        <w:rPr>
          <w:bCs/>
          <w:sz w:val="24"/>
        </w:rPr>
        <w:t>format</w:t>
      </w:r>
      <w:r>
        <w:rPr>
          <w:bCs/>
          <w:sz w:val="24"/>
        </w:rPr>
        <w:t xml:space="preserve"> social network</w:t>
      </w:r>
      <w:r w:rsidR="0098697E">
        <w:rPr>
          <w:bCs/>
          <w:sz w:val="24"/>
        </w:rPr>
        <w:t xml:space="preserve"> app.</w:t>
      </w:r>
    </w:p>
    <w:p w:rsidR="00461A6E" w:rsidRDefault="00461A6E" w:rsidP="00B720BE">
      <w:pPr>
        <w:spacing w:line="360" w:lineRule="auto"/>
        <w:rPr>
          <w:bCs/>
          <w:sz w:val="24"/>
        </w:rPr>
      </w:pPr>
    </w:p>
    <w:p w:rsidR="00B720BE" w:rsidRPr="00461A6E" w:rsidRDefault="006733C5" w:rsidP="00B720BE">
      <w:pPr>
        <w:spacing w:line="360" w:lineRule="auto"/>
        <w:rPr>
          <w:bCs/>
          <w:color w:val="00B0F0"/>
          <w:sz w:val="24"/>
        </w:rPr>
      </w:pPr>
      <w:r w:rsidRPr="00461A6E">
        <w:rPr>
          <w:b/>
          <w:bCs/>
          <w:color w:val="00B0F0"/>
          <w:sz w:val="24"/>
        </w:rPr>
        <w:t>Promo Text</w:t>
      </w:r>
    </w:p>
    <w:p w:rsidR="00335301" w:rsidRDefault="00A97A7A" w:rsidP="00B720BE">
      <w:pPr>
        <w:spacing w:line="360" w:lineRule="auto"/>
        <w:rPr>
          <w:bCs/>
          <w:sz w:val="24"/>
        </w:rPr>
      </w:pPr>
      <w:r>
        <w:rPr>
          <w:bCs/>
          <w:sz w:val="24"/>
        </w:rPr>
        <w:t xml:space="preserve">Share voice posts, record voice memories and join audio rooms to connect audible on audio social network app. Share voice social posts to </w:t>
      </w:r>
      <w:proofErr w:type="gramStart"/>
      <w:r>
        <w:rPr>
          <w:bCs/>
          <w:sz w:val="24"/>
        </w:rPr>
        <w:t>be heard</w:t>
      </w:r>
      <w:proofErr w:type="gramEnd"/>
      <w:r>
        <w:rPr>
          <w:bCs/>
          <w:sz w:val="24"/>
        </w:rPr>
        <w:t xml:space="preserve"> by others.</w:t>
      </w:r>
    </w:p>
    <w:p w:rsidR="00005F65" w:rsidRPr="00461A6E" w:rsidRDefault="00B720BE" w:rsidP="00C4482B">
      <w:pPr>
        <w:spacing w:line="360" w:lineRule="auto"/>
        <w:rPr>
          <w:b/>
          <w:bCs/>
          <w:color w:val="00B0F0"/>
          <w:sz w:val="24"/>
        </w:rPr>
      </w:pPr>
      <w:r w:rsidRPr="00461A6E">
        <w:rPr>
          <w:b/>
          <w:bCs/>
          <w:color w:val="00B0F0"/>
          <w:sz w:val="24"/>
        </w:rPr>
        <w:lastRenderedPageBreak/>
        <w:t>Long Description</w:t>
      </w:r>
    </w:p>
    <w:p w:rsidR="00A97A7A" w:rsidRPr="00461A6E" w:rsidRDefault="00A97A7A" w:rsidP="00C4482B">
      <w:pPr>
        <w:spacing w:before="0" w:after="0" w:line="360" w:lineRule="auto"/>
        <w:rPr>
          <w:rFonts w:ascii="Arial" w:hAnsi="Arial" w:cs="Arial"/>
          <w:bCs/>
          <w:sz w:val="24"/>
        </w:rPr>
      </w:pPr>
      <w:r w:rsidRPr="00461A6E">
        <w:rPr>
          <w:rFonts w:ascii="Arial" w:hAnsi="Arial" w:cs="Arial"/>
          <w:bCs/>
          <w:sz w:val="24"/>
        </w:rPr>
        <w:t xml:space="preserve">Do you want to </w:t>
      </w:r>
      <w:proofErr w:type="gramStart"/>
      <w:r w:rsidRPr="00461A6E">
        <w:rPr>
          <w:rFonts w:ascii="Arial" w:hAnsi="Arial" w:cs="Arial"/>
          <w:bCs/>
          <w:sz w:val="24"/>
        </w:rPr>
        <w:t>be heard</w:t>
      </w:r>
      <w:proofErr w:type="gramEnd"/>
      <w:r w:rsidRPr="00461A6E">
        <w:rPr>
          <w:rFonts w:ascii="Arial" w:hAnsi="Arial" w:cs="Arial"/>
          <w:bCs/>
          <w:sz w:val="24"/>
        </w:rPr>
        <w:t xml:space="preserve"> by your social community? </w:t>
      </w:r>
      <w:proofErr w:type="gramStart"/>
      <w:r w:rsidRPr="00461A6E">
        <w:rPr>
          <w:rFonts w:ascii="Arial" w:hAnsi="Arial" w:cs="Arial"/>
          <w:bCs/>
          <w:sz w:val="24"/>
        </w:rPr>
        <w:t>How about changing the way you socialize with the help of recording and posting voice chat on audio social network</w:t>
      </w:r>
      <w:r w:rsidR="00461A6E" w:rsidRPr="00461A6E">
        <w:rPr>
          <w:rFonts w:ascii="Arial" w:hAnsi="Arial" w:cs="Arial"/>
          <w:bCs/>
          <w:sz w:val="24"/>
        </w:rPr>
        <w:t>?</w:t>
      </w:r>
      <w:proofErr w:type="gramEnd"/>
      <w:r w:rsidRPr="00461A6E">
        <w:rPr>
          <w:rFonts w:ascii="Arial" w:hAnsi="Arial" w:cs="Arial"/>
          <w:bCs/>
          <w:sz w:val="24"/>
        </w:rPr>
        <w:t xml:space="preserve"> Whether you want to share voice posts to </w:t>
      </w:r>
      <w:proofErr w:type="gramStart"/>
      <w:r w:rsidRPr="00461A6E">
        <w:rPr>
          <w:rFonts w:ascii="Arial" w:hAnsi="Arial" w:cs="Arial"/>
          <w:bCs/>
          <w:sz w:val="24"/>
        </w:rPr>
        <w:t>be heard</w:t>
      </w:r>
      <w:proofErr w:type="gramEnd"/>
      <w:r w:rsidRPr="00461A6E">
        <w:rPr>
          <w:rFonts w:ascii="Arial" w:hAnsi="Arial" w:cs="Arial"/>
          <w:bCs/>
          <w:sz w:val="24"/>
        </w:rPr>
        <w:t xml:space="preserve"> by others or you want to record voice memories and share them online to change the way you socialize in audio rooms, this audio social network app is the perfect place to start. Introducing FLOW, the app to </w:t>
      </w:r>
      <w:proofErr w:type="gramStart"/>
      <w:r w:rsidRPr="00461A6E">
        <w:rPr>
          <w:rFonts w:ascii="Arial" w:hAnsi="Arial" w:cs="Arial"/>
          <w:bCs/>
          <w:sz w:val="24"/>
        </w:rPr>
        <w:t>be heard</w:t>
      </w:r>
      <w:proofErr w:type="gramEnd"/>
      <w:r w:rsidRPr="00461A6E">
        <w:rPr>
          <w:rFonts w:ascii="Arial" w:hAnsi="Arial" w:cs="Arial"/>
          <w:bCs/>
          <w:sz w:val="24"/>
        </w:rPr>
        <w:t xml:space="preserve">. Post voice social notes and join the FLOW community. Participate in audio conversations from other members and follow voice posts from your most-liked members on one of the most exciting, new social apps available for your smartphone. Unlike other social apps, this voice social platform lets you voice chat with new followers or follow the accounts you like to stay in touch audibly. </w:t>
      </w:r>
    </w:p>
    <w:p w:rsidR="00A97A7A" w:rsidRPr="00461A6E" w:rsidRDefault="00A97A7A" w:rsidP="00C4482B">
      <w:pPr>
        <w:spacing w:before="0" w:after="0" w:line="360" w:lineRule="auto"/>
        <w:rPr>
          <w:rFonts w:ascii="Arial" w:hAnsi="Arial" w:cs="Arial"/>
          <w:b/>
          <w:sz w:val="24"/>
        </w:rPr>
      </w:pPr>
    </w:p>
    <w:p w:rsidR="00A97A7A" w:rsidRPr="00461A6E" w:rsidRDefault="00A97A7A" w:rsidP="00C4482B">
      <w:pPr>
        <w:spacing w:before="0" w:after="0" w:line="360" w:lineRule="auto"/>
        <w:rPr>
          <w:rFonts w:ascii="Arial" w:hAnsi="Arial" w:cs="Arial"/>
          <w:b/>
          <w:sz w:val="24"/>
        </w:rPr>
      </w:pPr>
      <w:r w:rsidRPr="00461A6E">
        <w:rPr>
          <w:rFonts w:ascii="Arial" w:hAnsi="Arial" w:cs="Arial"/>
          <w:b/>
          <w:sz w:val="24"/>
        </w:rPr>
        <w:t xml:space="preserve">Record </w:t>
      </w:r>
      <w:proofErr w:type="gramStart"/>
      <w:r w:rsidRPr="00461A6E">
        <w:rPr>
          <w:rFonts w:ascii="Arial" w:hAnsi="Arial" w:cs="Arial"/>
          <w:b/>
          <w:sz w:val="24"/>
        </w:rPr>
        <w:t>Your</w:t>
      </w:r>
      <w:proofErr w:type="gramEnd"/>
      <w:r w:rsidRPr="00461A6E">
        <w:rPr>
          <w:rFonts w:ascii="Arial" w:hAnsi="Arial" w:cs="Arial"/>
          <w:b/>
          <w:sz w:val="24"/>
        </w:rPr>
        <w:t xml:space="preserve"> Flows - Voice Posts of 15 Seconds</w:t>
      </w:r>
    </w:p>
    <w:p w:rsidR="00A97A7A" w:rsidRPr="00461A6E" w:rsidRDefault="00A97A7A" w:rsidP="00C4482B">
      <w:pPr>
        <w:spacing w:before="0" w:after="0" w:line="360" w:lineRule="auto"/>
        <w:rPr>
          <w:rFonts w:ascii="Arial" w:hAnsi="Arial" w:cs="Arial"/>
          <w:bCs/>
          <w:sz w:val="24"/>
        </w:rPr>
      </w:pPr>
      <w:r w:rsidRPr="00461A6E">
        <w:rPr>
          <w:rFonts w:ascii="Arial" w:hAnsi="Arial" w:cs="Arial"/>
          <w:bCs/>
          <w:sz w:val="24"/>
        </w:rPr>
        <w:t xml:space="preserve">A flow is a voice note of 15 seconds maximum. Get creative and original with the voice posts that you share with others. Record voice memories or share voice social posts with interesting things from your knowledge and routine. </w:t>
      </w:r>
      <w:r w:rsidR="00AC10C6" w:rsidRPr="00461A6E">
        <w:rPr>
          <w:rFonts w:ascii="Arial" w:hAnsi="Arial" w:cs="Arial"/>
          <w:bCs/>
          <w:sz w:val="24"/>
        </w:rPr>
        <w:t>Participate in audio conversations and let others hear you without getting bored on this audio social network app. As one of the new social apps, this platform changes the way you socialize and connect with others!</w:t>
      </w:r>
    </w:p>
    <w:p w:rsidR="00AC10C6" w:rsidRPr="00461A6E" w:rsidRDefault="00AC10C6" w:rsidP="00C4482B">
      <w:pPr>
        <w:spacing w:before="0" w:after="0" w:line="360" w:lineRule="auto"/>
        <w:rPr>
          <w:rFonts w:ascii="Arial" w:hAnsi="Arial" w:cs="Arial"/>
          <w:b/>
          <w:sz w:val="24"/>
        </w:rPr>
      </w:pPr>
    </w:p>
    <w:p w:rsidR="00A97A7A" w:rsidRPr="00461A6E" w:rsidRDefault="00A97A7A" w:rsidP="00C4482B">
      <w:pPr>
        <w:spacing w:before="0" w:after="0" w:line="360" w:lineRule="auto"/>
        <w:rPr>
          <w:rFonts w:ascii="Arial" w:hAnsi="Arial" w:cs="Arial"/>
          <w:b/>
          <w:sz w:val="24"/>
        </w:rPr>
      </w:pPr>
      <w:r w:rsidRPr="00461A6E">
        <w:rPr>
          <w:rFonts w:ascii="Arial" w:hAnsi="Arial" w:cs="Arial"/>
          <w:b/>
          <w:sz w:val="24"/>
        </w:rPr>
        <w:t xml:space="preserve">Record Voice Memories and Share </w:t>
      </w:r>
      <w:proofErr w:type="gramStart"/>
      <w:r w:rsidRPr="00461A6E">
        <w:rPr>
          <w:rFonts w:ascii="Arial" w:hAnsi="Arial" w:cs="Arial"/>
          <w:b/>
          <w:sz w:val="24"/>
        </w:rPr>
        <w:t>With</w:t>
      </w:r>
      <w:proofErr w:type="gramEnd"/>
      <w:r w:rsidRPr="00461A6E">
        <w:rPr>
          <w:rFonts w:ascii="Arial" w:hAnsi="Arial" w:cs="Arial"/>
          <w:b/>
          <w:sz w:val="24"/>
        </w:rPr>
        <w:t xml:space="preserve"> Others</w:t>
      </w:r>
    </w:p>
    <w:p w:rsidR="00A97A7A" w:rsidRPr="00461A6E" w:rsidRDefault="00AC10C6" w:rsidP="00C4482B">
      <w:pPr>
        <w:spacing w:before="0" w:after="0" w:line="360" w:lineRule="auto"/>
        <w:rPr>
          <w:rFonts w:ascii="Arial" w:hAnsi="Arial" w:cs="Arial"/>
          <w:bCs/>
          <w:sz w:val="24"/>
        </w:rPr>
      </w:pPr>
      <w:r w:rsidRPr="00461A6E">
        <w:rPr>
          <w:rFonts w:ascii="Arial" w:hAnsi="Arial" w:cs="Arial"/>
          <w:bCs/>
          <w:sz w:val="24"/>
        </w:rPr>
        <w:t>Be yourself, record voice memories and share voice chat with others. In your voice posts, you can add cool audio filters and customize your voice chat with text or images that you like. Make audio conversations fun and exciting for all with this new voice social app.</w:t>
      </w:r>
    </w:p>
    <w:p w:rsidR="00AC10C6" w:rsidRPr="00461A6E" w:rsidRDefault="00AC10C6" w:rsidP="00C4482B">
      <w:pPr>
        <w:spacing w:before="0" w:after="0" w:line="360" w:lineRule="auto"/>
        <w:rPr>
          <w:rFonts w:ascii="Arial" w:hAnsi="Arial" w:cs="Arial"/>
          <w:bCs/>
          <w:sz w:val="24"/>
        </w:rPr>
      </w:pPr>
    </w:p>
    <w:p w:rsidR="00A97A7A" w:rsidRPr="00461A6E" w:rsidRDefault="00A97A7A" w:rsidP="00C4482B">
      <w:pPr>
        <w:spacing w:before="0" w:after="0" w:line="360" w:lineRule="auto"/>
        <w:rPr>
          <w:rFonts w:ascii="Arial" w:hAnsi="Arial" w:cs="Arial"/>
          <w:b/>
          <w:sz w:val="24"/>
        </w:rPr>
      </w:pPr>
      <w:r w:rsidRPr="00461A6E">
        <w:rPr>
          <w:rFonts w:ascii="Arial" w:hAnsi="Arial" w:cs="Arial"/>
          <w:b/>
          <w:sz w:val="24"/>
        </w:rPr>
        <w:t>Follow Voice Social Network Members You Like</w:t>
      </w:r>
    </w:p>
    <w:p w:rsidR="00A97A7A" w:rsidRPr="00461A6E" w:rsidRDefault="00AC10C6" w:rsidP="00C4482B">
      <w:pPr>
        <w:spacing w:before="0" w:after="0" w:line="360" w:lineRule="auto"/>
        <w:rPr>
          <w:rFonts w:ascii="Arial" w:hAnsi="Arial" w:cs="Arial"/>
          <w:bCs/>
          <w:sz w:val="24"/>
        </w:rPr>
      </w:pPr>
      <w:r w:rsidRPr="00461A6E">
        <w:rPr>
          <w:rFonts w:ascii="Arial" w:hAnsi="Arial" w:cs="Arial"/>
          <w:bCs/>
          <w:sz w:val="24"/>
        </w:rPr>
        <w:t xml:space="preserve">Join audio rooms and share voice posts on this audio social network. Keep in touch with voice social members and become a part of cool audio conversations.  </w:t>
      </w:r>
      <w:r w:rsidR="00A97A7A" w:rsidRPr="00461A6E">
        <w:rPr>
          <w:rFonts w:ascii="Arial" w:hAnsi="Arial" w:cs="Arial"/>
          <w:bCs/>
          <w:sz w:val="24"/>
        </w:rPr>
        <w:t>Participate in Audio Conversations via Voice Chat</w:t>
      </w:r>
      <w:r w:rsidRPr="00461A6E">
        <w:rPr>
          <w:rFonts w:ascii="Arial" w:hAnsi="Arial" w:cs="Arial"/>
          <w:bCs/>
          <w:sz w:val="24"/>
        </w:rPr>
        <w:t xml:space="preserve"> and share whatever you like!</w:t>
      </w:r>
    </w:p>
    <w:p w:rsidR="00AC10C6" w:rsidRPr="00461A6E" w:rsidRDefault="00B76EA7" w:rsidP="00C4482B">
      <w:pPr>
        <w:spacing w:before="0" w:after="0" w:line="360" w:lineRule="auto"/>
        <w:rPr>
          <w:rFonts w:ascii="Arial" w:hAnsi="Arial" w:cs="Arial"/>
          <w:b/>
          <w:bCs/>
          <w:sz w:val="24"/>
        </w:rPr>
      </w:pPr>
      <w:r w:rsidRPr="00461A6E">
        <w:rPr>
          <w:rFonts w:ascii="Arial" w:hAnsi="Arial" w:cs="Arial"/>
          <w:bCs/>
          <w:sz w:val="24"/>
        </w:rPr>
        <w:br/>
      </w:r>
      <w:r w:rsidR="00AC10C6" w:rsidRPr="00461A6E">
        <w:rPr>
          <w:rFonts w:ascii="Arial" w:hAnsi="Arial" w:cs="Arial"/>
          <w:b/>
          <w:bCs/>
          <w:sz w:val="24"/>
        </w:rPr>
        <w:t xml:space="preserve">Features of </w:t>
      </w:r>
      <w:r w:rsidR="00A97A7A" w:rsidRPr="00461A6E">
        <w:rPr>
          <w:rFonts w:ascii="Arial" w:hAnsi="Arial" w:cs="Arial"/>
          <w:b/>
          <w:bCs/>
          <w:sz w:val="24"/>
        </w:rPr>
        <w:t>FLOW – Voice Notes Social Media</w:t>
      </w:r>
      <w:r w:rsidR="00AC10C6" w:rsidRPr="00461A6E">
        <w:rPr>
          <w:rFonts w:ascii="Arial" w:hAnsi="Arial" w:cs="Arial"/>
          <w:b/>
          <w:bCs/>
          <w:sz w:val="24"/>
        </w:rPr>
        <w:t>:</w:t>
      </w:r>
    </w:p>
    <w:p w:rsidR="00AC10C6" w:rsidRPr="00461A6E" w:rsidRDefault="00B76EA7" w:rsidP="00C4482B">
      <w:pPr>
        <w:spacing w:before="0" w:after="0" w:line="360" w:lineRule="auto"/>
        <w:rPr>
          <w:rFonts w:ascii="Arial" w:hAnsi="Arial" w:cs="Arial"/>
          <w:bCs/>
          <w:sz w:val="24"/>
        </w:rPr>
      </w:pPr>
      <w:r w:rsidRPr="00461A6E">
        <w:rPr>
          <w:rFonts w:ascii="Arial" w:hAnsi="Arial" w:cs="Arial"/>
          <w:bCs/>
          <w:sz w:val="24"/>
        </w:rPr>
        <w:br/>
        <w:t xml:space="preserve">■ Record </w:t>
      </w:r>
      <w:r w:rsidR="00AC10C6" w:rsidRPr="00461A6E">
        <w:rPr>
          <w:rFonts w:ascii="Arial" w:hAnsi="Arial" w:cs="Arial"/>
          <w:bCs/>
          <w:sz w:val="24"/>
        </w:rPr>
        <w:t>15 seconds</w:t>
      </w:r>
      <w:r w:rsidRPr="00461A6E">
        <w:rPr>
          <w:rFonts w:ascii="Arial" w:hAnsi="Arial" w:cs="Arial"/>
          <w:bCs/>
          <w:sz w:val="24"/>
        </w:rPr>
        <w:t xml:space="preserve"> flow</w:t>
      </w:r>
      <w:r w:rsidR="00AC10C6" w:rsidRPr="00461A6E">
        <w:rPr>
          <w:rFonts w:ascii="Arial" w:hAnsi="Arial" w:cs="Arial"/>
          <w:bCs/>
          <w:sz w:val="24"/>
        </w:rPr>
        <w:t xml:space="preserve"> voice posts</w:t>
      </w:r>
      <w:r w:rsidRPr="00461A6E">
        <w:rPr>
          <w:rFonts w:ascii="Arial" w:hAnsi="Arial" w:cs="Arial"/>
          <w:bCs/>
          <w:sz w:val="24"/>
        </w:rPr>
        <w:t xml:space="preserve"> from anywhere in the app in just seconds.</w:t>
      </w:r>
      <w:r w:rsidRPr="00461A6E">
        <w:rPr>
          <w:rFonts w:ascii="Arial" w:hAnsi="Arial" w:cs="Arial"/>
          <w:bCs/>
          <w:sz w:val="24"/>
        </w:rPr>
        <w:br/>
      </w:r>
      <w:r w:rsidRPr="00461A6E">
        <w:rPr>
          <w:rFonts w:ascii="Arial" w:hAnsi="Arial" w:cs="Arial"/>
          <w:bCs/>
          <w:sz w:val="24"/>
        </w:rPr>
        <w:lastRenderedPageBreak/>
        <w:t>■</w:t>
      </w:r>
      <w:bookmarkStart w:id="0" w:name="_GoBack"/>
      <w:r w:rsidRPr="00461A6E">
        <w:rPr>
          <w:rFonts w:ascii="Arial" w:hAnsi="Arial" w:cs="Arial"/>
          <w:bCs/>
          <w:sz w:val="24"/>
        </w:rPr>
        <w:t xml:space="preserve"> </w:t>
      </w:r>
      <w:bookmarkEnd w:id="0"/>
      <w:r w:rsidRPr="00461A6E">
        <w:rPr>
          <w:rFonts w:ascii="Arial" w:hAnsi="Arial" w:cs="Arial"/>
          <w:bCs/>
          <w:sz w:val="24"/>
        </w:rPr>
        <w:t xml:space="preserve">Personalize your </w:t>
      </w:r>
      <w:r w:rsidR="00AC10C6" w:rsidRPr="00461A6E">
        <w:rPr>
          <w:rFonts w:ascii="Arial" w:hAnsi="Arial" w:cs="Arial"/>
          <w:bCs/>
          <w:sz w:val="24"/>
        </w:rPr>
        <w:t xml:space="preserve">voice chat </w:t>
      </w:r>
      <w:r w:rsidRPr="00461A6E">
        <w:rPr>
          <w:rFonts w:ascii="Arial" w:hAnsi="Arial" w:cs="Arial"/>
          <w:bCs/>
          <w:sz w:val="24"/>
        </w:rPr>
        <w:t>flow with the addition of images and audio filters that are always fun!</w:t>
      </w:r>
      <w:r w:rsidRPr="00461A6E">
        <w:rPr>
          <w:rFonts w:ascii="Arial" w:hAnsi="Arial" w:cs="Arial"/>
          <w:bCs/>
          <w:sz w:val="24"/>
        </w:rPr>
        <w:br/>
        <w:t xml:space="preserve">■ Subscribe to </w:t>
      </w:r>
      <w:r w:rsidR="00AC10C6" w:rsidRPr="00461A6E">
        <w:rPr>
          <w:rFonts w:ascii="Arial" w:hAnsi="Arial" w:cs="Arial"/>
          <w:bCs/>
          <w:sz w:val="24"/>
        </w:rPr>
        <w:t xml:space="preserve">voice social </w:t>
      </w:r>
      <w:r w:rsidRPr="00461A6E">
        <w:rPr>
          <w:rFonts w:ascii="Arial" w:hAnsi="Arial" w:cs="Arial"/>
          <w:bCs/>
          <w:sz w:val="24"/>
        </w:rPr>
        <w:t>content creators you like and grow your community.</w:t>
      </w:r>
      <w:r w:rsidRPr="00461A6E">
        <w:rPr>
          <w:rFonts w:ascii="Arial" w:hAnsi="Arial" w:cs="Arial"/>
          <w:bCs/>
          <w:sz w:val="24"/>
        </w:rPr>
        <w:br/>
        <w:t>■ Add a flow in a story that will disappear after 24 hours. You and your followers can react to it by voice.</w:t>
      </w:r>
      <w:r w:rsidRPr="00461A6E">
        <w:rPr>
          <w:rFonts w:ascii="Arial" w:hAnsi="Arial" w:cs="Arial"/>
          <w:bCs/>
          <w:sz w:val="24"/>
        </w:rPr>
        <w:br/>
        <w:t xml:space="preserve">■ Browse your personalized news </w:t>
      </w:r>
      <w:proofErr w:type="gramStart"/>
      <w:r w:rsidRPr="00461A6E">
        <w:rPr>
          <w:rFonts w:ascii="Arial" w:hAnsi="Arial" w:cs="Arial"/>
          <w:bCs/>
          <w:sz w:val="24"/>
        </w:rPr>
        <w:t>feed,</w:t>
      </w:r>
      <w:proofErr w:type="gramEnd"/>
      <w:r w:rsidRPr="00461A6E">
        <w:rPr>
          <w:rFonts w:ascii="Arial" w:hAnsi="Arial" w:cs="Arial"/>
          <w:bCs/>
          <w:sz w:val="24"/>
        </w:rPr>
        <w:t xml:space="preserve"> regularly updated for more content to listen to, like, comment on and share with your friends!</w:t>
      </w:r>
      <w:r w:rsidRPr="00461A6E">
        <w:rPr>
          <w:rFonts w:ascii="Arial" w:hAnsi="Arial" w:cs="Arial"/>
          <w:bCs/>
          <w:sz w:val="24"/>
        </w:rPr>
        <w:br/>
        <w:t>■ Discover the hottest flows</w:t>
      </w:r>
      <w:r w:rsidR="00AC10C6" w:rsidRPr="00461A6E">
        <w:rPr>
          <w:rFonts w:ascii="Arial" w:hAnsi="Arial" w:cs="Arial"/>
          <w:bCs/>
          <w:sz w:val="24"/>
        </w:rPr>
        <w:t xml:space="preserve"> and audio conversations </w:t>
      </w:r>
      <w:r w:rsidRPr="00461A6E">
        <w:rPr>
          <w:rFonts w:ascii="Arial" w:hAnsi="Arial" w:cs="Arial"/>
          <w:bCs/>
          <w:sz w:val="24"/>
        </w:rPr>
        <w:t xml:space="preserve">of the moment in the explore tab. </w:t>
      </w:r>
      <w:proofErr w:type="gramStart"/>
      <w:r w:rsidRPr="00461A6E">
        <w:rPr>
          <w:rFonts w:ascii="Arial" w:hAnsi="Arial" w:cs="Arial"/>
          <w:bCs/>
          <w:sz w:val="24"/>
        </w:rPr>
        <w:t>You'll</w:t>
      </w:r>
      <w:proofErr w:type="gramEnd"/>
      <w:r w:rsidRPr="00461A6E">
        <w:rPr>
          <w:rFonts w:ascii="Arial" w:hAnsi="Arial" w:cs="Arial"/>
          <w:bCs/>
          <w:sz w:val="24"/>
        </w:rPr>
        <w:t xml:space="preserve"> be able to find all kinds of content categories: music, humor, sports, cooking and many more!</w:t>
      </w:r>
      <w:r w:rsidRPr="00461A6E">
        <w:rPr>
          <w:rFonts w:ascii="Arial" w:hAnsi="Arial" w:cs="Arial"/>
          <w:bCs/>
          <w:sz w:val="24"/>
        </w:rPr>
        <w:br/>
      </w:r>
      <w:r w:rsidR="00AC10C6" w:rsidRPr="00461A6E">
        <w:rPr>
          <w:rFonts w:ascii="Arial" w:hAnsi="Arial" w:cs="Arial"/>
          <w:bCs/>
          <w:sz w:val="24"/>
        </w:rPr>
        <w:t xml:space="preserve">■ Exciting new social apps to record voice memories and join interactive audio rooms </w:t>
      </w:r>
    </w:p>
    <w:p w:rsidR="00C4482B" w:rsidRPr="00461A6E" w:rsidRDefault="00AC10C6" w:rsidP="00C4482B">
      <w:pPr>
        <w:spacing w:before="0" w:after="0" w:line="360" w:lineRule="auto"/>
        <w:rPr>
          <w:rFonts w:ascii="Arial" w:hAnsi="Arial" w:cs="Arial"/>
          <w:bCs/>
          <w:sz w:val="24"/>
        </w:rPr>
      </w:pPr>
      <w:r w:rsidRPr="00461A6E">
        <w:rPr>
          <w:rFonts w:ascii="Arial" w:hAnsi="Arial" w:cs="Arial"/>
          <w:bCs/>
          <w:sz w:val="24"/>
        </w:rPr>
        <w:t>■ Join audio social network and grow your interaction via voice social</w:t>
      </w:r>
      <w:r w:rsidR="00B76EA7" w:rsidRPr="00461A6E">
        <w:rPr>
          <w:rFonts w:ascii="Arial" w:hAnsi="Arial" w:cs="Arial"/>
          <w:bCs/>
          <w:sz w:val="24"/>
        </w:rPr>
        <w:br/>
      </w:r>
    </w:p>
    <w:p w:rsidR="00C4482B" w:rsidRPr="00461A6E" w:rsidRDefault="00B76EA7" w:rsidP="00C4482B">
      <w:pPr>
        <w:spacing w:before="0" w:after="0" w:line="360" w:lineRule="auto"/>
        <w:rPr>
          <w:rFonts w:ascii="Arial" w:hAnsi="Arial" w:cs="Arial"/>
          <w:bCs/>
          <w:sz w:val="24"/>
        </w:rPr>
      </w:pPr>
      <w:r w:rsidRPr="00461A6E">
        <w:rPr>
          <w:rFonts w:ascii="Arial" w:hAnsi="Arial" w:cs="Arial"/>
          <w:bCs/>
          <w:sz w:val="24"/>
        </w:rPr>
        <w:t xml:space="preserve">Download </w:t>
      </w:r>
      <w:r w:rsidR="00A97A7A" w:rsidRPr="00461A6E">
        <w:rPr>
          <w:rFonts w:ascii="Arial" w:hAnsi="Arial" w:cs="Arial"/>
          <w:bCs/>
          <w:sz w:val="24"/>
        </w:rPr>
        <w:t>FLOW – Voice Notes Social Media</w:t>
      </w:r>
      <w:r w:rsidR="00621613" w:rsidRPr="00461A6E">
        <w:rPr>
          <w:rFonts w:ascii="Arial" w:hAnsi="Arial" w:cs="Arial"/>
          <w:bCs/>
          <w:sz w:val="24"/>
        </w:rPr>
        <w:t xml:space="preserve"> </w:t>
      </w:r>
      <w:r w:rsidRPr="00461A6E">
        <w:rPr>
          <w:rFonts w:ascii="Arial" w:hAnsi="Arial" w:cs="Arial"/>
          <w:bCs/>
          <w:sz w:val="24"/>
        </w:rPr>
        <w:t>and unleash your creativity!</w:t>
      </w:r>
      <w:r w:rsidRPr="00461A6E">
        <w:rPr>
          <w:rFonts w:ascii="Arial" w:hAnsi="Arial" w:cs="Arial"/>
          <w:bCs/>
          <w:sz w:val="24"/>
        </w:rPr>
        <w:br/>
      </w:r>
    </w:p>
    <w:p w:rsidR="00335301" w:rsidRPr="00AC10C6" w:rsidRDefault="00B76EA7" w:rsidP="00C4482B">
      <w:pPr>
        <w:spacing w:before="0" w:after="0" w:line="360" w:lineRule="auto"/>
        <w:rPr>
          <w:bCs/>
          <w:sz w:val="24"/>
        </w:rPr>
      </w:pPr>
      <w:r w:rsidRPr="00461A6E">
        <w:rPr>
          <w:rFonts w:ascii="Arial" w:hAnsi="Arial" w:cs="Arial"/>
          <w:bCs/>
          <w:sz w:val="24"/>
        </w:rPr>
        <w:t>*If you have any comments, contact us at support@flowappweb.com or tweet us @FlowEntreprise</w:t>
      </w:r>
    </w:p>
    <w:p w:rsidR="00AC10C6" w:rsidRDefault="00AC10C6" w:rsidP="00AF5254">
      <w:pPr>
        <w:spacing w:before="0" w:after="0" w:line="240" w:lineRule="auto"/>
        <w:rPr>
          <w:b/>
          <w:bCs/>
          <w:sz w:val="24"/>
        </w:rPr>
      </w:pPr>
    </w:p>
    <w:p w:rsidR="00621613" w:rsidRDefault="00621613">
      <w:pPr>
        <w:spacing w:before="0" w:after="0" w:line="240" w:lineRule="auto"/>
        <w:rPr>
          <w:b/>
          <w:bCs/>
          <w:sz w:val="24"/>
        </w:rPr>
      </w:pPr>
      <w:r>
        <w:rPr>
          <w:b/>
          <w:bCs/>
          <w:sz w:val="24"/>
        </w:rPr>
        <w:br w:type="page"/>
      </w:r>
    </w:p>
    <w:p w:rsidR="0063167F" w:rsidRDefault="00843F90" w:rsidP="00AF5254">
      <w:pPr>
        <w:spacing w:before="0" w:after="0" w:line="240" w:lineRule="auto"/>
        <w:rPr>
          <w:b/>
          <w:bCs/>
          <w:sz w:val="24"/>
        </w:rPr>
      </w:pPr>
      <w:r>
        <w:rPr>
          <w:b/>
          <w:bCs/>
          <w:sz w:val="24"/>
        </w:rPr>
        <w:lastRenderedPageBreak/>
        <w:t>Keywords Density</w:t>
      </w:r>
    </w:p>
    <w:p w:rsidR="0063167F" w:rsidRDefault="00AC10C6" w:rsidP="00AF5254">
      <w:pPr>
        <w:spacing w:before="0" w:after="0" w:line="240" w:lineRule="auto"/>
        <w:rPr>
          <w:b/>
          <w:bCs/>
          <w:sz w:val="24"/>
        </w:rPr>
      </w:pPr>
      <w:r w:rsidRPr="00AC10C6">
        <w:rPr>
          <w:b/>
          <w:bCs/>
          <w:noProof/>
          <w:sz w:val="24"/>
          <w:lang w:eastAsia="en-US"/>
        </w:rPr>
        <w:drawing>
          <wp:inline distT="0" distB="0" distL="0" distR="0">
            <wp:extent cx="3657600" cy="4127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57600" cy="4127500"/>
                    </a:xfrm>
                    <a:prstGeom prst="rect">
                      <a:avLst/>
                    </a:prstGeom>
                  </pic:spPr>
                </pic:pic>
              </a:graphicData>
            </a:graphic>
          </wp:inline>
        </w:drawing>
      </w:r>
    </w:p>
    <w:p w:rsidR="009E3AF7" w:rsidRDefault="009E3AF7" w:rsidP="00471D5F">
      <w:pPr>
        <w:spacing w:before="0" w:after="0" w:line="240" w:lineRule="auto"/>
        <w:rPr>
          <w:b/>
          <w:bCs/>
          <w:sz w:val="24"/>
        </w:rPr>
      </w:pPr>
    </w:p>
    <w:p w:rsidR="00640A1B" w:rsidRDefault="00640A1B" w:rsidP="00471D5F">
      <w:pPr>
        <w:spacing w:before="0" w:after="0" w:line="240" w:lineRule="auto"/>
        <w:rPr>
          <w:b/>
          <w:bCs/>
          <w:sz w:val="24"/>
        </w:rPr>
      </w:pPr>
    </w:p>
    <w:p w:rsidR="00830ECA" w:rsidRDefault="00830ECA" w:rsidP="00471D5F">
      <w:pPr>
        <w:spacing w:before="0" w:after="0" w:line="240" w:lineRule="auto"/>
        <w:rPr>
          <w:b/>
          <w:bCs/>
          <w:sz w:val="24"/>
        </w:rPr>
      </w:pPr>
    </w:p>
    <w:p w:rsidR="00D55DFE" w:rsidRDefault="00D55DFE">
      <w:pPr>
        <w:spacing w:before="0" w:after="0" w:line="240" w:lineRule="auto"/>
        <w:rPr>
          <w:b/>
          <w:bCs/>
          <w:sz w:val="24"/>
        </w:rPr>
      </w:pPr>
      <w:r>
        <w:rPr>
          <w:b/>
          <w:bCs/>
          <w:sz w:val="24"/>
        </w:rPr>
        <w:br w:type="page"/>
      </w:r>
    </w:p>
    <w:p w:rsidR="00640A1B" w:rsidRDefault="00D55DFE" w:rsidP="00471D5F">
      <w:pPr>
        <w:spacing w:before="0" w:after="0" w:line="240" w:lineRule="auto"/>
        <w:rPr>
          <w:b/>
          <w:bCs/>
          <w:sz w:val="24"/>
        </w:rPr>
      </w:pPr>
      <w:r>
        <w:rPr>
          <w:b/>
          <w:bCs/>
          <w:sz w:val="24"/>
        </w:rPr>
        <w:lastRenderedPageBreak/>
        <w:t>App should rank on combination of following keywords on apple appstore</w:t>
      </w:r>
    </w:p>
    <w:p w:rsidR="00D55DFE" w:rsidRDefault="00D55DFE" w:rsidP="00471D5F">
      <w:pPr>
        <w:spacing w:before="0" w:after="0" w:line="240" w:lineRule="auto"/>
        <w:rPr>
          <w:b/>
          <w:bCs/>
          <w:sz w:val="24"/>
        </w:rPr>
      </w:pPr>
    </w:p>
    <w:p w:rsidR="008826BC" w:rsidRDefault="00B76EA7" w:rsidP="00471D5F">
      <w:pPr>
        <w:spacing w:before="0" w:after="0" w:line="240" w:lineRule="auto"/>
        <w:rPr>
          <w:b/>
          <w:bCs/>
          <w:sz w:val="24"/>
        </w:rPr>
      </w:pPr>
      <w:r>
        <w:rPr>
          <w:b/>
          <w:bCs/>
          <w:noProof/>
          <w:sz w:val="24"/>
          <w:lang w:eastAsia="en-US"/>
        </w:rPr>
        <w:drawing>
          <wp:inline distT="0" distB="0" distL="0" distR="0">
            <wp:extent cx="5943600" cy="4391497"/>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943600" cy="4391497"/>
                    </a:xfrm>
                    <a:prstGeom prst="rect">
                      <a:avLst/>
                    </a:prstGeom>
                    <a:noFill/>
                    <a:ln w="9525">
                      <a:noFill/>
                      <a:miter lim="800000"/>
                      <a:headEnd/>
                      <a:tailEnd/>
                    </a:ln>
                  </pic:spPr>
                </pic:pic>
              </a:graphicData>
            </a:graphic>
          </wp:inline>
        </w:drawing>
      </w:r>
    </w:p>
    <w:p w:rsidR="00B76EA7" w:rsidRDefault="00B76EA7" w:rsidP="00471D5F">
      <w:pPr>
        <w:spacing w:before="0" w:after="0" w:line="240" w:lineRule="auto"/>
        <w:rPr>
          <w:b/>
          <w:bCs/>
          <w:sz w:val="24"/>
        </w:rPr>
      </w:pPr>
      <w:r>
        <w:rPr>
          <w:b/>
          <w:bCs/>
          <w:noProof/>
          <w:sz w:val="24"/>
          <w:lang w:eastAsia="en-US"/>
        </w:rPr>
        <w:drawing>
          <wp:inline distT="0" distB="0" distL="0" distR="0">
            <wp:extent cx="5943600" cy="1551777"/>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1551777"/>
                    </a:xfrm>
                    <a:prstGeom prst="rect">
                      <a:avLst/>
                    </a:prstGeom>
                    <a:noFill/>
                    <a:ln w="9525">
                      <a:noFill/>
                      <a:miter lim="800000"/>
                      <a:headEnd/>
                      <a:tailEnd/>
                    </a:ln>
                  </pic:spPr>
                </pic:pic>
              </a:graphicData>
            </a:graphic>
          </wp:inline>
        </w:drawing>
      </w:r>
    </w:p>
    <w:p w:rsidR="00C9705D" w:rsidRPr="00A25B3F" w:rsidRDefault="00C9705D" w:rsidP="00471D5F">
      <w:pPr>
        <w:spacing w:before="0" w:after="0" w:line="240" w:lineRule="auto"/>
        <w:rPr>
          <w:b/>
          <w:bCs/>
          <w:sz w:val="24"/>
        </w:rPr>
      </w:pPr>
    </w:p>
    <w:sectPr w:rsidR="00C9705D" w:rsidRPr="00A25B3F" w:rsidSect="00461A6E">
      <w:headerReference w:type="default" r:id="rId17"/>
      <w:pgSz w:w="12240" w:h="15840"/>
      <w:pgMar w:top="720" w:right="1440" w:bottom="72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60D2" w:rsidRDefault="00BE60D2" w:rsidP="00D45945">
      <w:pPr>
        <w:spacing w:before="0" w:after="0" w:line="240" w:lineRule="auto"/>
      </w:pPr>
      <w:r>
        <w:separator/>
      </w:r>
    </w:p>
  </w:endnote>
  <w:endnote w:type="continuationSeparator" w:id="0">
    <w:p w:rsidR="00BE60D2" w:rsidRDefault="00BE60D2" w:rsidP="00D4594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ucida Grande">
    <w:altName w:val="Arial"/>
    <w:charset w:val="00"/>
    <w:family w:val="swiss"/>
    <w:pitch w:val="variable"/>
    <w:sig w:usb0="E1000AEF" w:usb1="5000A1FF" w:usb2="00000000" w:usb3="00000000" w:csb0="000001BF" w:csb1="00000000"/>
  </w:font>
  <w:font w:name="Arial">
    <w:panose1 w:val="020B0604020202020204"/>
    <w:charset w:val="00"/>
    <w:family w:val="swiss"/>
    <w:pitch w:val="variable"/>
    <w:sig w:usb0="20002A87" w:usb1="80000000" w:usb2="00000008"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60D2" w:rsidRDefault="00BE60D2" w:rsidP="00D45945">
      <w:pPr>
        <w:spacing w:before="0" w:after="0" w:line="240" w:lineRule="auto"/>
      </w:pPr>
      <w:r>
        <w:separator/>
      </w:r>
    </w:p>
  </w:footnote>
  <w:footnote w:type="continuationSeparator" w:id="0">
    <w:p w:rsidR="00BE60D2" w:rsidRDefault="00BE60D2" w:rsidP="00D45945">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5BA6" w:rsidRDefault="00B05BA6" w:rsidP="00E06EFE">
    <w:pPr>
      <w:pStyle w:val="Header"/>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A782C"/>
    <w:multiLevelType w:val="hybridMultilevel"/>
    <w:tmpl w:val="1944B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B38C5"/>
    <w:multiLevelType w:val="hybridMultilevel"/>
    <w:tmpl w:val="1C74E8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21B3936"/>
    <w:multiLevelType w:val="hybridMultilevel"/>
    <w:tmpl w:val="1134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A82B40"/>
    <w:multiLevelType w:val="hybridMultilevel"/>
    <w:tmpl w:val="FBAA3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A0455F"/>
    <w:multiLevelType w:val="hybridMultilevel"/>
    <w:tmpl w:val="421EE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65249"/>
    <w:multiLevelType w:val="hybridMultilevel"/>
    <w:tmpl w:val="F4C02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7B272D"/>
    <w:multiLevelType w:val="hybridMultilevel"/>
    <w:tmpl w:val="48AA29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2B1D4B"/>
    <w:multiLevelType w:val="hybridMultilevel"/>
    <w:tmpl w:val="F4480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AC3353"/>
    <w:multiLevelType w:val="hybridMultilevel"/>
    <w:tmpl w:val="68DAF6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DB3360"/>
    <w:multiLevelType w:val="hybridMultilevel"/>
    <w:tmpl w:val="3D925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206264"/>
    <w:multiLevelType w:val="hybridMultilevel"/>
    <w:tmpl w:val="B4A24E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EE3AEC"/>
    <w:multiLevelType w:val="hybridMultilevel"/>
    <w:tmpl w:val="5EEAB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6328C7"/>
    <w:multiLevelType w:val="multilevel"/>
    <w:tmpl w:val="121C3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0E4C5F"/>
    <w:multiLevelType w:val="hybridMultilevel"/>
    <w:tmpl w:val="2B747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0"/>
  </w:num>
  <w:num w:numId="4">
    <w:abstractNumId w:val="5"/>
  </w:num>
  <w:num w:numId="5">
    <w:abstractNumId w:val="11"/>
  </w:num>
  <w:num w:numId="6">
    <w:abstractNumId w:val="7"/>
  </w:num>
  <w:num w:numId="7">
    <w:abstractNumId w:val="13"/>
  </w:num>
  <w:num w:numId="8">
    <w:abstractNumId w:val="9"/>
  </w:num>
  <w:num w:numId="9">
    <w:abstractNumId w:val="4"/>
  </w:num>
  <w:num w:numId="10">
    <w:abstractNumId w:val="6"/>
  </w:num>
  <w:num w:numId="11">
    <w:abstractNumId w:val="8"/>
  </w:num>
  <w:num w:numId="12">
    <w:abstractNumId w:val="1"/>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docVars>
    <w:docVar w:name="__Grammarly_42____i" w:val="H4sIAAAAAAAEAKtWckksSQxILCpxzi/NK1GyMqwFAAEhoTITAAAA"/>
    <w:docVar w:name="__Grammarly_42___1" w:val="H4sIAAAAAAAEAKtWcslP9kxRslIyNDYyMDc2NjGzNDEztzQ1NTJS0lEKTi0uzszPAykwrgUArtVLoywAAAA="/>
  </w:docVars>
  <w:rsids>
    <w:rsidRoot w:val="00893C33"/>
    <w:rsid w:val="00000A38"/>
    <w:rsid w:val="00004291"/>
    <w:rsid w:val="00005F65"/>
    <w:rsid w:val="000076EE"/>
    <w:rsid w:val="000201E3"/>
    <w:rsid w:val="00025151"/>
    <w:rsid w:val="00032B40"/>
    <w:rsid w:val="00032DC3"/>
    <w:rsid w:val="000407A3"/>
    <w:rsid w:val="00052455"/>
    <w:rsid w:val="00070488"/>
    <w:rsid w:val="000827FC"/>
    <w:rsid w:val="00083BAA"/>
    <w:rsid w:val="000949D3"/>
    <w:rsid w:val="00097581"/>
    <w:rsid w:val="000A0E06"/>
    <w:rsid w:val="000A33A5"/>
    <w:rsid w:val="000A7EDD"/>
    <w:rsid w:val="000B359C"/>
    <w:rsid w:val="000C158F"/>
    <w:rsid w:val="000C3BCF"/>
    <w:rsid w:val="000C4EF7"/>
    <w:rsid w:val="000C7310"/>
    <w:rsid w:val="000D6DBB"/>
    <w:rsid w:val="000F02B5"/>
    <w:rsid w:val="000F4DE3"/>
    <w:rsid w:val="000F6C34"/>
    <w:rsid w:val="000F7AC3"/>
    <w:rsid w:val="00100BEC"/>
    <w:rsid w:val="00100F59"/>
    <w:rsid w:val="00104209"/>
    <w:rsid w:val="001045E9"/>
    <w:rsid w:val="001111B7"/>
    <w:rsid w:val="00113544"/>
    <w:rsid w:val="00114316"/>
    <w:rsid w:val="00121694"/>
    <w:rsid w:val="00122537"/>
    <w:rsid w:val="00124339"/>
    <w:rsid w:val="001352D3"/>
    <w:rsid w:val="0013619C"/>
    <w:rsid w:val="00142779"/>
    <w:rsid w:val="00142FA3"/>
    <w:rsid w:val="00166C22"/>
    <w:rsid w:val="00171B8A"/>
    <w:rsid w:val="001766D6"/>
    <w:rsid w:val="00176A1E"/>
    <w:rsid w:val="00177A3C"/>
    <w:rsid w:val="00182D2D"/>
    <w:rsid w:val="0018482D"/>
    <w:rsid w:val="00192EA2"/>
    <w:rsid w:val="0019521E"/>
    <w:rsid w:val="0019605B"/>
    <w:rsid w:val="001A30DF"/>
    <w:rsid w:val="001A61BD"/>
    <w:rsid w:val="001C3E1F"/>
    <w:rsid w:val="001C5540"/>
    <w:rsid w:val="001D0A4D"/>
    <w:rsid w:val="001E1202"/>
    <w:rsid w:val="001E20B0"/>
    <w:rsid w:val="001E29D4"/>
    <w:rsid w:val="001F0E6C"/>
    <w:rsid w:val="001F3500"/>
    <w:rsid w:val="00201686"/>
    <w:rsid w:val="00214875"/>
    <w:rsid w:val="00223ECC"/>
    <w:rsid w:val="00230ED8"/>
    <w:rsid w:val="00233889"/>
    <w:rsid w:val="00236F25"/>
    <w:rsid w:val="002402F9"/>
    <w:rsid w:val="00245CBF"/>
    <w:rsid w:val="00252259"/>
    <w:rsid w:val="00253AC3"/>
    <w:rsid w:val="00255C00"/>
    <w:rsid w:val="00261DAE"/>
    <w:rsid w:val="0026253C"/>
    <w:rsid w:val="00262573"/>
    <w:rsid w:val="0026280D"/>
    <w:rsid w:val="002706B6"/>
    <w:rsid w:val="00282CE2"/>
    <w:rsid w:val="00287806"/>
    <w:rsid w:val="00291CCF"/>
    <w:rsid w:val="00292066"/>
    <w:rsid w:val="002A18B4"/>
    <w:rsid w:val="002A2A43"/>
    <w:rsid w:val="002A4BE8"/>
    <w:rsid w:val="002C53D1"/>
    <w:rsid w:val="002D11D0"/>
    <w:rsid w:val="002E59CB"/>
    <w:rsid w:val="002F0C35"/>
    <w:rsid w:val="002F3183"/>
    <w:rsid w:val="00300CC3"/>
    <w:rsid w:val="00303681"/>
    <w:rsid w:val="00307B0C"/>
    <w:rsid w:val="00307B3C"/>
    <w:rsid w:val="00312E27"/>
    <w:rsid w:val="00316D65"/>
    <w:rsid w:val="003233EB"/>
    <w:rsid w:val="00325FAB"/>
    <w:rsid w:val="0032619B"/>
    <w:rsid w:val="0033001B"/>
    <w:rsid w:val="00331A33"/>
    <w:rsid w:val="00335301"/>
    <w:rsid w:val="003371A6"/>
    <w:rsid w:val="00344658"/>
    <w:rsid w:val="00372342"/>
    <w:rsid w:val="00374899"/>
    <w:rsid w:val="00377FF7"/>
    <w:rsid w:val="00394F3B"/>
    <w:rsid w:val="003969ED"/>
    <w:rsid w:val="003A26ED"/>
    <w:rsid w:val="003A4C82"/>
    <w:rsid w:val="003A73C9"/>
    <w:rsid w:val="003B2491"/>
    <w:rsid w:val="003B3E71"/>
    <w:rsid w:val="003B5032"/>
    <w:rsid w:val="003B5D91"/>
    <w:rsid w:val="003C0AA9"/>
    <w:rsid w:val="003D2B49"/>
    <w:rsid w:val="003E1F40"/>
    <w:rsid w:val="003E24DF"/>
    <w:rsid w:val="003E3A78"/>
    <w:rsid w:val="003E6443"/>
    <w:rsid w:val="003E6A26"/>
    <w:rsid w:val="003E6E33"/>
    <w:rsid w:val="003E6EAA"/>
    <w:rsid w:val="003F49FF"/>
    <w:rsid w:val="00402886"/>
    <w:rsid w:val="0040484D"/>
    <w:rsid w:val="00410BE2"/>
    <w:rsid w:val="00422B50"/>
    <w:rsid w:val="0043365A"/>
    <w:rsid w:val="004408EC"/>
    <w:rsid w:val="00443271"/>
    <w:rsid w:val="00444762"/>
    <w:rsid w:val="0044739F"/>
    <w:rsid w:val="0045538D"/>
    <w:rsid w:val="00460180"/>
    <w:rsid w:val="00461A6E"/>
    <w:rsid w:val="00471D5F"/>
    <w:rsid w:val="00480399"/>
    <w:rsid w:val="004829D6"/>
    <w:rsid w:val="00493191"/>
    <w:rsid w:val="004967F5"/>
    <w:rsid w:val="00497DC9"/>
    <w:rsid w:val="004A2471"/>
    <w:rsid w:val="004A2B0D"/>
    <w:rsid w:val="004D108D"/>
    <w:rsid w:val="004E5BD9"/>
    <w:rsid w:val="004E6600"/>
    <w:rsid w:val="004F1117"/>
    <w:rsid w:val="00516C9A"/>
    <w:rsid w:val="00516E85"/>
    <w:rsid w:val="00531BEF"/>
    <w:rsid w:val="00533417"/>
    <w:rsid w:val="00554B87"/>
    <w:rsid w:val="0055653E"/>
    <w:rsid w:val="005606E8"/>
    <w:rsid w:val="0056285B"/>
    <w:rsid w:val="00563085"/>
    <w:rsid w:val="00564809"/>
    <w:rsid w:val="00571AD3"/>
    <w:rsid w:val="0057582F"/>
    <w:rsid w:val="00576A4D"/>
    <w:rsid w:val="00577A05"/>
    <w:rsid w:val="00581A0D"/>
    <w:rsid w:val="0058248E"/>
    <w:rsid w:val="0058768B"/>
    <w:rsid w:val="00591A70"/>
    <w:rsid w:val="00592D50"/>
    <w:rsid w:val="005A1461"/>
    <w:rsid w:val="005A6457"/>
    <w:rsid w:val="005B05F2"/>
    <w:rsid w:val="005B5026"/>
    <w:rsid w:val="005B764D"/>
    <w:rsid w:val="005B7A48"/>
    <w:rsid w:val="005C2210"/>
    <w:rsid w:val="005C2D96"/>
    <w:rsid w:val="005D2DB0"/>
    <w:rsid w:val="005D3E0A"/>
    <w:rsid w:val="005E448B"/>
    <w:rsid w:val="005E515B"/>
    <w:rsid w:val="005E52C1"/>
    <w:rsid w:val="005E72A1"/>
    <w:rsid w:val="00603173"/>
    <w:rsid w:val="0061274E"/>
    <w:rsid w:val="00615018"/>
    <w:rsid w:val="0062123A"/>
    <w:rsid w:val="00621613"/>
    <w:rsid w:val="00626286"/>
    <w:rsid w:val="0063167F"/>
    <w:rsid w:val="00633099"/>
    <w:rsid w:val="00640A1B"/>
    <w:rsid w:val="00643126"/>
    <w:rsid w:val="00644887"/>
    <w:rsid w:val="00646E75"/>
    <w:rsid w:val="00657AF9"/>
    <w:rsid w:val="00660AA7"/>
    <w:rsid w:val="00665C02"/>
    <w:rsid w:val="00667F38"/>
    <w:rsid w:val="00672A01"/>
    <w:rsid w:val="006733C5"/>
    <w:rsid w:val="00676129"/>
    <w:rsid w:val="0068508E"/>
    <w:rsid w:val="006851B7"/>
    <w:rsid w:val="00685E64"/>
    <w:rsid w:val="0069086E"/>
    <w:rsid w:val="006962AD"/>
    <w:rsid w:val="006A1343"/>
    <w:rsid w:val="006A7D37"/>
    <w:rsid w:val="006B3A03"/>
    <w:rsid w:val="006C1B71"/>
    <w:rsid w:val="006C2240"/>
    <w:rsid w:val="006C7A6B"/>
    <w:rsid w:val="006D28F2"/>
    <w:rsid w:val="006D60F9"/>
    <w:rsid w:val="006D751E"/>
    <w:rsid w:val="006E1B02"/>
    <w:rsid w:val="006E2B06"/>
    <w:rsid w:val="006E2F43"/>
    <w:rsid w:val="006E5C21"/>
    <w:rsid w:val="006F6170"/>
    <w:rsid w:val="006F6F10"/>
    <w:rsid w:val="006F7155"/>
    <w:rsid w:val="0070209C"/>
    <w:rsid w:val="00706AF8"/>
    <w:rsid w:val="00710924"/>
    <w:rsid w:val="00720F5C"/>
    <w:rsid w:val="00730AEE"/>
    <w:rsid w:val="00732A8C"/>
    <w:rsid w:val="007458C0"/>
    <w:rsid w:val="0075615F"/>
    <w:rsid w:val="00761A6B"/>
    <w:rsid w:val="0077439C"/>
    <w:rsid w:val="00783E79"/>
    <w:rsid w:val="00785126"/>
    <w:rsid w:val="00793B9B"/>
    <w:rsid w:val="007B0DAE"/>
    <w:rsid w:val="007B5AE8"/>
    <w:rsid w:val="007C27E5"/>
    <w:rsid w:val="007C44E8"/>
    <w:rsid w:val="007C6E10"/>
    <w:rsid w:val="007D7F0E"/>
    <w:rsid w:val="007E10E5"/>
    <w:rsid w:val="007F04E9"/>
    <w:rsid w:val="007F0AE2"/>
    <w:rsid w:val="007F30E6"/>
    <w:rsid w:val="007F5192"/>
    <w:rsid w:val="007F7F34"/>
    <w:rsid w:val="008021B9"/>
    <w:rsid w:val="00813092"/>
    <w:rsid w:val="00815A34"/>
    <w:rsid w:val="00820298"/>
    <w:rsid w:val="00821805"/>
    <w:rsid w:val="00822A12"/>
    <w:rsid w:val="008237A3"/>
    <w:rsid w:val="00823A64"/>
    <w:rsid w:val="008308D8"/>
    <w:rsid w:val="00830ECA"/>
    <w:rsid w:val="008317C9"/>
    <w:rsid w:val="00837757"/>
    <w:rsid w:val="008425CB"/>
    <w:rsid w:val="00843F90"/>
    <w:rsid w:val="0084428F"/>
    <w:rsid w:val="008453AD"/>
    <w:rsid w:val="00846458"/>
    <w:rsid w:val="00854975"/>
    <w:rsid w:val="00855CC1"/>
    <w:rsid w:val="00860689"/>
    <w:rsid w:val="0086677A"/>
    <w:rsid w:val="008675C5"/>
    <w:rsid w:val="0087079E"/>
    <w:rsid w:val="008724A4"/>
    <w:rsid w:val="008826BC"/>
    <w:rsid w:val="00890318"/>
    <w:rsid w:val="00891E67"/>
    <w:rsid w:val="00893C33"/>
    <w:rsid w:val="008A08DA"/>
    <w:rsid w:val="008A4440"/>
    <w:rsid w:val="008A4638"/>
    <w:rsid w:val="008A5825"/>
    <w:rsid w:val="008B70AA"/>
    <w:rsid w:val="008B7352"/>
    <w:rsid w:val="008C6729"/>
    <w:rsid w:val="008C71C9"/>
    <w:rsid w:val="008C7689"/>
    <w:rsid w:val="008D786B"/>
    <w:rsid w:val="008E2329"/>
    <w:rsid w:val="008E757B"/>
    <w:rsid w:val="008F1D47"/>
    <w:rsid w:val="008F6CD8"/>
    <w:rsid w:val="0090262C"/>
    <w:rsid w:val="009066B8"/>
    <w:rsid w:val="00906B02"/>
    <w:rsid w:val="00922DCA"/>
    <w:rsid w:val="00925EBB"/>
    <w:rsid w:val="00930085"/>
    <w:rsid w:val="0093160E"/>
    <w:rsid w:val="009323B4"/>
    <w:rsid w:val="009359D6"/>
    <w:rsid w:val="00940333"/>
    <w:rsid w:val="00954A6E"/>
    <w:rsid w:val="0096186E"/>
    <w:rsid w:val="00962321"/>
    <w:rsid w:val="00963784"/>
    <w:rsid w:val="00963B0D"/>
    <w:rsid w:val="0096478E"/>
    <w:rsid w:val="00964B84"/>
    <w:rsid w:val="00967351"/>
    <w:rsid w:val="00970BE6"/>
    <w:rsid w:val="0097130D"/>
    <w:rsid w:val="009716EC"/>
    <w:rsid w:val="00971ECA"/>
    <w:rsid w:val="0097335D"/>
    <w:rsid w:val="00985340"/>
    <w:rsid w:val="0098697E"/>
    <w:rsid w:val="00994889"/>
    <w:rsid w:val="00995969"/>
    <w:rsid w:val="009A5720"/>
    <w:rsid w:val="009A5D83"/>
    <w:rsid w:val="009A6F92"/>
    <w:rsid w:val="009B30C4"/>
    <w:rsid w:val="009B38D8"/>
    <w:rsid w:val="009B3B94"/>
    <w:rsid w:val="009B6297"/>
    <w:rsid w:val="009C3DCA"/>
    <w:rsid w:val="009C6C84"/>
    <w:rsid w:val="009D21F7"/>
    <w:rsid w:val="009E2BEA"/>
    <w:rsid w:val="009E3AF7"/>
    <w:rsid w:val="009E4C6B"/>
    <w:rsid w:val="009E7D81"/>
    <w:rsid w:val="009F3D9D"/>
    <w:rsid w:val="009F6916"/>
    <w:rsid w:val="00A05A0B"/>
    <w:rsid w:val="00A109AA"/>
    <w:rsid w:val="00A11559"/>
    <w:rsid w:val="00A158EA"/>
    <w:rsid w:val="00A15DD7"/>
    <w:rsid w:val="00A20080"/>
    <w:rsid w:val="00A25B3F"/>
    <w:rsid w:val="00A374F4"/>
    <w:rsid w:val="00A41185"/>
    <w:rsid w:val="00A4253F"/>
    <w:rsid w:val="00A448DB"/>
    <w:rsid w:val="00A60C10"/>
    <w:rsid w:val="00A717E1"/>
    <w:rsid w:val="00A72792"/>
    <w:rsid w:val="00A856A2"/>
    <w:rsid w:val="00A907F2"/>
    <w:rsid w:val="00A910F7"/>
    <w:rsid w:val="00A915F3"/>
    <w:rsid w:val="00A935DF"/>
    <w:rsid w:val="00A93B0F"/>
    <w:rsid w:val="00A941EA"/>
    <w:rsid w:val="00A94AFE"/>
    <w:rsid w:val="00A954C2"/>
    <w:rsid w:val="00A955EB"/>
    <w:rsid w:val="00A9603D"/>
    <w:rsid w:val="00A96CF8"/>
    <w:rsid w:val="00A97A7A"/>
    <w:rsid w:val="00AA16A1"/>
    <w:rsid w:val="00AA6B9A"/>
    <w:rsid w:val="00AB0571"/>
    <w:rsid w:val="00AB0A04"/>
    <w:rsid w:val="00AB1B94"/>
    <w:rsid w:val="00AB280D"/>
    <w:rsid w:val="00AB5AEB"/>
    <w:rsid w:val="00AC10C6"/>
    <w:rsid w:val="00AC1E06"/>
    <w:rsid w:val="00AC53E1"/>
    <w:rsid w:val="00AD08AA"/>
    <w:rsid w:val="00AD0FF7"/>
    <w:rsid w:val="00AD5096"/>
    <w:rsid w:val="00AE07C7"/>
    <w:rsid w:val="00AE0ED4"/>
    <w:rsid w:val="00AE16CD"/>
    <w:rsid w:val="00AE2B0D"/>
    <w:rsid w:val="00AE5BF4"/>
    <w:rsid w:val="00AF0513"/>
    <w:rsid w:val="00AF5254"/>
    <w:rsid w:val="00AF6502"/>
    <w:rsid w:val="00B0219A"/>
    <w:rsid w:val="00B0300C"/>
    <w:rsid w:val="00B036D9"/>
    <w:rsid w:val="00B042A4"/>
    <w:rsid w:val="00B05BA6"/>
    <w:rsid w:val="00B12AB8"/>
    <w:rsid w:val="00B2005C"/>
    <w:rsid w:val="00B20A99"/>
    <w:rsid w:val="00B20CC0"/>
    <w:rsid w:val="00B24D0D"/>
    <w:rsid w:val="00B3074C"/>
    <w:rsid w:val="00B35085"/>
    <w:rsid w:val="00B36A71"/>
    <w:rsid w:val="00B418E9"/>
    <w:rsid w:val="00B46167"/>
    <w:rsid w:val="00B471AB"/>
    <w:rsid w:val="00B50294"/>
    <w:rsid w:val="00B5128C"/>
    <w:rsid w:val="00B532D2"/>
    <w:rsid w:val="00B720BE"/>
    <w:rsid w:val="00B76EA7"/>
    <w:rsid w:val="00B82031"/>
    <w:rsid w:val="00B83C70"/>
    <w:rsid w:val="00B94027"/>
    <w:rsid w:val="00B94C5D"/>
    <w:rsid w:val="00BB168D"/>
    <w:rsid w:val="00BB328C"/>
    <w:rsid w:val="00BB3893"/>
    <w:rsid w:val="00BB6290"/>
    <w:rsid w:val="00BD5BE7"/>
    <w:rsid w:val="00BD5C11"/>
    <w:rsid w:val="00BE60D2"/>
    <w:rsid w:val="00BF0C36"/>
    <w:rsid w:val="00BF0DF4"/>
    <w:rsid w:val="00BF3581"/>
    <w:rsid w:val="00BF4377"/>
    <w:rsid w:val="00C12CE2"/>
    <w:rsid w:val="00C130AE"/>
    <w:rsid w:val="00C16A21"/>
    <w:rsid w:val="00C17F41"/>
    <w:rsid w:val="00C245F6"/>
    <w:rsid w:val="00C26BDF"/>
    <w:rsid w:val="00C320A0"/>
    <w:rsid w:val="00C34036"/>
    <w:rsid w:val="00C4482B"/>
    <w:rsid w:val="00C467A7"/>
    <w:rsid w:val="00C576E9"/>
    <w:rsid w:val="00C664D1"/>
    <w:rsid w:val="00C67C48"/>
    <w:rsid w:val="00C70150"/>
    <w:rsid w:val="00C70786"/>
    <w:rsid w:val="00C730A3"/>
    <w:rsid w:val="00C7316A"/>
    <w:rsid w:val="00C73770"/>
    <w:rsid w:val="00C744BA"/>
    <w:rsid w:val="00C8222A"/>
    <w:rsid w:val="00C83451"/>
    <w:rsid w:val="00C84F59"/>
    <w:rsid w:val="00C932CB"/>
    <w:rsid w:val="00C954C9"/>
    <w:rsid w:val="00C95939"/>
    <w:rsid w:val="00C9705D"/>
    <w:rsid w:val="00CA5145"/>
    <w:rsid w:val="00CC7178"/>
    <w:rsid w:val="00CC74BA"/>
    <w:rsid w:val="00CC7792"/>
    <w:rsid w:val="00CE0011"/>
    <w:rsid w:val="00CE5D9E"/>
    <w:rsid w:val="00CE7058"/>
    <w:rsid w:val="00CF0ADD"/>
    <w:rsid w:val="00CF5592"/>
    <w:rsid w:val="00D03AE9"/>
    <w:rsid w:val="00D0577B"/>
    <w:rsid w:val="00D15836"/>
    <w:rsid w:val="00D16F0F"/>
    <w:rsid w:val="00D179BD"/>
    <w:rsid w:val="00D21B9C"/>
    <w:rsid w:val="00D22FC7"/>
    <w:rsid w:val="00D2599C"/>
    <w:rsid w:val="00D304AC"/>
    <w:rsid w:val="00D35C59"/>
    <w:rsid w:val="00D35CAC"/>
    <w:rsid w:val="00D45945"/>
    <w:rsid w:val="00D55DFE"/>
    <w:rsid w:val="00D56937"/>
    <w:rsid w:val="00D66593"/>
    <w:rsid w:val="00D66AA7"/>
    <w:rsid w:val="00D72658"/>
    <w:rsid w:val="00D94006"/>
    <w:rsid w:val="00D97278"/>
    <w:rsid w:val="00DA2D90"/>
    <w:rsid w:val="00DA6A82"/>
    <w:rsid w:val="00DB041D"/>
    <w:rsid w:val="00DC31EC"/>
    <w:rsid w:val="00DD0A3E"/>
    <w:rsid w:val="00DD371C"/>
    <w:rsid w:val="00DE1CF5"/>
    <w:rsid w:val="00DF1A88"/>
    <w:rsid w:val="00E06EFE"/>
    <w:rsid w:val="00E1499C"/>
    <w:rsid w:val="00E170EA"/>
    <w:rsid w:val="00E40558"/>
    <w:rsid w:val="00E4343F"/>
    <w:rsid w:val="00E43EA7"/>
    <w:rsid w:val="00E4554A"/>
    <w:rsid w:val="00E5154D"/>
    <w:rsid w:val="00E527A8"/>
    <w:rsid w:val="00E55D6E"/>
    <w:rsid w:val="00E55D74"/>
    <w:rsid w:val="00E56345"/>
    <w:rsid w:val="00E63E12"/>
    <w:rsid w:val="00E6540C"/>
    <w:rsid w:val="00E71350"/>
    <w:rsid w:val="00E72E01"/>
    <w:rsid w:val="00E7459F"/>
    <w:rsid w:val="00E80549"/>
    <w:rsid w:val="00E81E2A"/>
    <w:rsid w:val="00E87E1C"/>
    <w:rsid w:val="00E93ACB"/>
    <w:rsid w:val="00E94A7B"/>
    <w:rsid w:val="00E955AA"/>
    <w:rsid w:val="00E97FC8"/>
    <w:rsid w:val="00EA4092"/>
    <w:rsid w:val="00EB1FF7"/>
    <w:rsid w:val="00EC2703"/>
    <w:rsid w:val="00EC50C5"/>
    <w:rsid w:val="00ED0035"/>
    <w:rsid w:val="00ED2198"/>
    <w:rsid w:val="00ED2D0F"/>
    <w:rsid w:val="00EE0952"/>
    <w:rsid w:val="00EE1736"/>
    <w:rsid w:val="00EE409A"/>
    <w:rsid w:val="00EF2D52"/>
    <w:rsid w:val="00F0159F"/>
    <w:rsid w:val="00F137A6"/>
    <w:rsid w:val="00F13C7F"/>
    <w:rsid w:val="00F21B42"/>
    <w:rsid w:val="00F230BF"/>
    <w:rsid w:val="00F3477E"/>
    <w:rsid w:val="00F37ADF"/>
    <w:rsid w:val="00F57DC8"/>
    <w:rsid w:val="00F614CE"/>
    <w:rsid w:val="00F63261"/>
    <w:rsid w:val="00F64A29"/>
    <w:rsid w:val="00F70625"/>
    <w:rsid w:val="00F74A25"/>
    <w:rsid w:val="00F83A13"/>
    <w:rsid w:val="00F85F79"/>
    <w:rsid w:val="00F90A87"/>
    <w:rsid w:val="00F93D9E"/>
    <w:rsid w:val="00F9422C"/>
    <w:rsid w:val="00F97C49"/>
    <w:rsid w:val="00FA32E2"/>
    <w:rsid w:val="00FA5B31"/>
    <w:rsid w:val="00FB263F"/>
    <w:rsid w:val="00FB4E5A"/>
    <w:rsid w:val="00FC3FA9"/>
    <w:rsid w:val="00FC57DB"/>
    <w:rsid w:val="00FC594A"/>
    <w:rsid w:val="00FD2771"/>
    <w:rsid w:val="00FE0F43"/>
    <w:rsid w:val="00FE7C25"/>
    <w:rsid w:val="00FF43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0AD90B0"/>
  <w15:docId w15:val="{CA134E64-AE05-42CE-8C71-276DBE367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451"/>
    <w:pPr>
      <w:spacing w:before="40" w:after="160" w:line="288" w:lineRule="auto"/>
    </w:pPr>
    <w:rPr>
      <w:rFonts w:eastAsiaTheme="minorHAnsi"/>
      <w:color w:val="595959" w:themeColor="text1" w:themeTint="A6"/>
      <w:kern w:val="20"/>
      <w:sz w:val="20"/>
      <w:szCs w:val="20"/>
    </w:rPr>
  </w:style>
  <w:style w:type="paragraph" w:styleId="Heading1">
    <w:name w:val="heading 1"/>
    <w:basedOn w:val="Normal"/>
    <w:next w:val="Normal"/>
    <w:link w:val="Heading1Char"/>
    <w:uiPriority w:val="8"/>
    <w:unhideWhenUsed/>
    <w:qFormat/>
    <w:rsid w:val="003E24DF"/>
    <w:pPr>
      <w:spacing w:before="0" w:after="360" w:line="240" w:lineRule="auto"/>
      <w:contextualSpacing/>
      <w:outlineLvl w:val="0"/>
    </w:pPr>
    <w:rPr>
      <w:rFonts w:asciiTheme="majorHAnsi" w:eastAsiaTheme="majorEastAsia" w:hAnsiTheme="majorHAnsi" w:cstheme="majorBidi"/>
      <w:caps/>
      <w:color w:val="729928"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729928"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729928" w:themeColor="accent1" w:themeShade="BF"/>
      <w:kern w:val="20"/>
      <w:sz w:val="20"/>
      <w:szCs w:val="20"/>
    </w:rPr>
  </w:style>
  <w:style w:type="paragraph" w:customStyle="1" w:styleId="Recipient">
    <w:name w:val="Recipient"/>
    <w:basedOn w:val="Heading2"/>
    <w:uiPriority w:val="3"/>
    <w:qFormat/>
    <w:rsid w:val="00D45945"/>
    <w:pPr>
      <w:spacing w:before="1200"/>
    </w:pPr>
    <w:rPr>
      <w:color w:val="000000" w:themeColor="text1"/>
    </w:rPr>
  </w:style>
  <w:style w:type="paragraph" w:styleId="Salutation">
    <w:name w:val="Salutation"/>
    <w:basedOn w:val="Normal"/>
    <w:link w:val="SalutationChar"/>
    <w:uiPriority w:val="4"/>
    <w:unhideWhenUsed/>
    <w:qFormat/>
    <w:rsid w:val="003E24DF"/>
    <w:pPr>
      <w:spacing w:before="720"/>
    </w:pPr>
  </w:style>
  <w:style w:type="character" w:customStyle="1" w:styleId="SalutationChar">
    <w:name w:val="Salutation Char"/>
    <w:basedOn w:val="DefaultParagraphFont"/>
    <w:link w:val="Salutation"/>
    <w:uiPriority w:val="4"/>
    <w:rsid w:val="003E24DF"/>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3E24DF"/>
    <w:pPr>
      <w:spacing w:before="480" w:after="960" w:line="240" w:lineRule="auto"/>
    </w:pPr>
  </w:style>
  <w:style w:type="character" w:customStyle="1" w:styleId="ClosingChar">
    <w:name w:val="Closing Char"/>
    <w:basedOn w:val="DefaultParagraphFont"/>
    <w:link w:val="Closing"/>
    <w:uiPriority w:val="6"/>
    <w:rsid w:val="003E24DF"/>
    <w:rPr>
      <w:rFonts w:eastAsiaTheme="minorHAnsi"/>
      <w:color w:val="595959" w:themeColor="text1" w:themeTint="A6"/>
      <w:kern w:val="20"/>
      <w:sz w:val="20"/>
      <w:szCs w:val="20"/>
    </w:rPr>
  </w:style>
  <w:style w:type="paragraph" w:styleId="Signature">
    <w:name w:val="Signature"/>
    <w:basedOn w:val="Normal"/>
    <w:link w:val="SignatureChar"/>
    <w:uiPriority w:val="7"/>
    <w:unhideWhenUsed/>
    <w:qFormat/>
    <w:rsid w:val="003E24DF"/>
    <w:rPr>
      <w:b/>
      <w:bCs/>
    </w:rPr>
  </w:style>
  <w:style w:type="character" w:customStyle="1" w:styleId="SignatureChar">
    <w:name w:val="Signature Char"/>
    <w:basedOn w:val="DefaultParagraphFont"/>
    <w:link w:val="Signature"/>
    <w:uiPriority w:val="7"/>
    <w:rsid w:val="003E24DF"/>
    <w:rPr>
      <w:rFonts w:eastAsiaTheme="minorHAnsi"/>
      <w:b/>
      <w:bCs/>
      <w:color w:val="595959" w:themeColor="text1" w:themeTint="A6"/>
      <w:kern w:val="20"/>
      <w:sz w:val="20"/>
      <w:szCs w:val="20"/>
    </w:rPr>
  </w:style>
  <w:style w:type="paragraph" w:styleId="Header">
    <w:name w:val="header"/>
    <w:basedOn w:val="Normal"/>
    <w:link w:val="HeaderChar"/>
    <w:uiPriority w:val="99"/>
    <w:semiHidden/>
    <w:rsid w:val="003E24DF"/>
    <w:pPr>
      <w:spacing w:after="0" w:line="240" w:lineRule="auto"/>
      <w:jc w:val="right"/>
    </w:pPr>
  </w:style>
  <w:style w:type="character" w:customStyle="1" w:styleId="HeaderChar">
    <w:name w:val="Header Char"/>
    <w:basedOn w:val="DefaultParagraphFont"/>
    <w:link w:val="Header"/>
    <w:uiPriority w:val="99"/>
    <w:semiHidden/>
    <w:rsid w:val="00D45945"/>
    <w:rPr>
      <w:rFonts w:eastAsiaTheme="minorHAnsi"/>
      <w:color w:val="595959" w:themeColor="text1" w:themeTint="A6"/>
      <w:kern w:val="20"/>
      <w:sz w:val="20"/>
      <w:szCs w:val="20"/>
    </w:rPr>
  </w:style>
  <w:style w:type="character" w:styleId="Strong">
    <w:name w:val="Strong"/>
    <w:basedOn w:val="DefaultParagraphFont"/>
    <w:uiPriority w:val="1"/>
    <w:semiHidden/>
    <w:qFormat/>
    <w:rsid w:val="003E24DF"/>
    <w:rPr>
      <w:b/>
      <w:bCs/>
    </w:rPr>
  </w:style>
  <w:style w:type="paragraph" w:customStyle="1" w:styleId="ContactInfo">
    <w:name w:val="Contact Info"/>
    <w:basedOn w:val="Normal"/>
    <w:uiPriority w:val="1"/>
    <w:qFormat/>
    <w:rsid w:val="003E24DF"/>
    <w:pPr>
      <w:spacing w:before="0" w:after="0"/>
    </w:p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729928"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line="240" w:lineRule="auto"/>
    </w:pPr>
    <w:rPr>
      <w:rFonts w:ascii="Times New Roman" w:eastAsiaTheme="minorEastAsia" w:hAnsi="Times New Roman" w:cs="Times New Roman"/>
      <w:color w:val="auto"/>
      <w:kern w:val="0"/>
      <w:sz w:val="24"/>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D4594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45945"/>
    <w:rPr>
      <w:rFonts w:eastAsiaTheme="minorHAnsi"/>
      <w:color w:val="595959" w:themeColor="text1" w:themeTint="A6"/>
      <w:kern w:val="20"/>
      <w:sz w:val="20"/>
      <w:szCs w:val="20"/>
    </w:rPr>
  </w:style>
  <w:style w:type="paragraph" w:styleId="Title">
    <w:name w:val="Title"/>
    <w:basedOn w:val="Heading1"/>
    <w:next w:val="Normal"/>
    <w:link w:val="TitleChar"/>
    <w:uiPriority w:val="10"/>
    <w:rsid w:val="00D45945"/>
    <w:rPr>
      <w:color w:val="000000" w:themeColor="text1"/>
    </w:rPr>
  </w:style>
  <w:style w:type="character" w:customStyle="1" w:styleId="TitleChar">
    <w:name w:val="Title Char"/>
    <w:basedOn w:val="DefaultParagraphFont"/>
    <w:link w:val="Title"/>
    <w:uiPriority w:val="10"/>
    <w:rsid w:val="00D45945"/>
    <w:rPr>
      <w:rFonts w:asciiTheme="majorHAnsi" w:eastAsiaTheme="majorEastAsia" w:hAnsiTheme="majorHAnsi" w:cstheme="majorBidi"/>
      <w:caps/>
      <w:color w:val="000000" w:themeColor="text1"/>
      <w:kern w:val="20"/>
      <w:sz w:val="20"/>
      <w:szCs w:val="20"/>
    </w:rPr>
  </w:style>
  <w:style w:type="character" w:customStyle="1" w:styleId="emoji">
    <w:name w:val="emoji"/>
    <w:basedOn w:val="DefaultParagraphFont"/>
    <w:rsid w:val="00C34036"/>
  </w:style>
  <w:style w:type="paragraph" w:styleId="BalloonText">
    <w:name w:val="Balloon Text"/>
    <w:basedOn w:val="Normal"/>
    <w:link w:val="BalloonTextChar"/>
    <w:uiPriority w:val="99"/>
    <w:semiHidden/>
    <w:unhideWhenUsed/>
    <w:rsid w:val="00C16A21"/>
    <w:pPr>
      <w:spacing w:before="0"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C16A21"/>
    <w:rPr>
      <w:rFonts w:ascii="Lucida Grande" w:eastAsiaTheme="minorHAnsi" w:hAnsi="Lucida Grande"/>
      <w:color w:val="595959" w:themeColor="text1" w:themeTint="A6"/>
      <w:kern w:val="20"/>
      <w:sz w:val="18"/>
      <w:szCs w:val="18"/>
    </w:rPr>
  </w:style>
  <w:style w:type="paragraph" w:styleId="ListParagraph">
    <w:name w:val="List Paragraph"/>
    <w:basedOn w:val="Normal"/>
    <w:uiPriority w:val="34"/>
    <w:rsid w:val="003C0AA9"/>
    <w:pPr>
      <w:ind w:left="720"/>
      <w:contextualSpacing/>
    </w:pPr>
  </w:style>
  <w:style w:type="paragraph" w:styleId="NoSpacing">
    <w:name w:val="No Spacing"/>
    <w:uiPriority w:val="1"/>
    <w:qFormat/>
    <w:rsid w:val="00AA6B9A"/>
    <w:rPr>
      <w:rFonts w:eastAsiaTheme="minorHAnsi"/>
      <w:color w:val="595959" w:themeColor="text1" w:themeTint="A6"/>
      <w:kern w:val="20"/>
      <w:sz w:val="20"/>
      <w:szCs w:val="20"/>
    </w:rPr>
  </w:style>
  <w:style w:type="character" w:customStyle="1" w:styleId="rvejvd">
    <w:name w:val="rvejvd"/>
    <w:basedOn w:val="DefaultParagraphFont"/>
    <w:rsid w:val="00603173"/>
  </w:style>
  <w:style w:type="character" w:styleId="Hyperlink">
    <w:name w:val="Hyperlink"/>
    <w:basedOn w:val="DefaultParagraphFont"/>
    <w:uiPriority w:val="99"/>
    <w:semiHidden/>
    <w:unhideWhenUsed/>
    <w:rsid w:val="00C959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91277">
      <w:bodyDiv w:val="1"/>
      <w:marLeft w:val="0"/>
      <w:marRight w:val="0"/>
      <w:marTop w:val="0"/>
      <w:marBottom w:val="0"/>
      <w:divBdr>
        <w:top w:val="none" w:sz="0" w:space="0" w:color="auto"/>
        <w:left w:val="none" w:sz="0" w:space="0" w:color="auto"/>
        <w:bottom w:val="none" w:sz="0" w:space="0" w:color="auto"/>
        <w:right w:val="none" w:sz="0" w:space="0" w:color="auto"/>
      </w:divBdr>
    </w:div>
    <w:div w:id="51664875">
      <w:bodyDiv w:val="1"/>
      <w:marLeft w:val="0"/>
      <w:marRight w:val="0"/>
      <w:marTop w:val="0"/>
      <w:marBottom w:val="0"/>
      <w:divBdr>
        <w:top w:val="none" w:sz="0" w:space="0" w:color="auto"/>
        <w:left w:val="none" w:sz="0" w:space="0" w:color="auto"/>
        <w:bottom w:val="none" w:sz="0" w:space="0" w:color="auto"/>
        <w:right w:val="none" w:sz="0" w:space="0" w:color="auto"/>
      </w:divBdr>
    </w:div>
    <w:div w:id="123932045">
      <w:bodyDiv w:val="1"/>
      <w:marLeft w:val="0"/>
      <w:marRight w:val="0"/>
      <w:marTop w:val="0"/>
      <w:marBottom w:val="0"/>
      <w:divBdr>
        <w:top w:val="none" w:sz="0" w:space="0" w:color="auto"/>
        <w:left w:val="none" w:sz="0" w:space="0" w:color="auto"/>
        <w:bottom w:val="none" w:sz="0" w:space="0" w:color="auto"/>
        <w:right w:val="none" w:sz="0" w:space="0" w:color="auto"/>
      </w:divBdr>
    </w:div>
    <w:div w:id="128941117">
      <w:bodyDiv w:val="1"/>
      <w:marLeft w:val="0"/>
      <w:marRight w:val="0"/>
      <w:marTop w:val="0"/>
      <w:marBottom w:val="0"/>
      <w:divBdr>
        <w:top w:val="none" w:sz="0" w:space="0" w:color="auto"/>
        <w:left w:val="none" w:sz="0" w:space="0" w:color="auto"/>
        <w:bottom w:val="none" w:sz="0" w:space="0" w:color="auto"/>
        <w:right w:val="none" w:sz="0" w:space="0" w:color="auto"/>
      </w:divBdr>
      <w:divsChild>
        <w:div w:id="500659532">
          <w:marLeft w:val="0"/>
          <w:marRight w:val="0"/>
          <w:marTop w:val="450"/>
          <w:marBottom w:val="450"/>
          <w:divBdr>
            <w:top w:val="none" w:sz="0" w:space="0" w:color="auto"/>
            <w:left w:val="none" w:sz="0" w:space="0" w:color="auto"/>
            <w:bottom w:val="none" w:sz="0" w:space="0" w:color="auto"/>
            <w:right w:val="none" w:sz="0" w:space="0" w:color="auto"/>
          </w:divBdr>
          <w:divsChild>
            <w:div w:id="1221164869">
              <w:marLeft w:val="0"/>
              <w:marRight w:val="0"/>
              <w:marTop w:val="0"/>
              <w:marBottom w:val="0"/>
              <w:divBdr>
                <w:top w:val="none" w:sz="0" w:space="0" w:color="auto"/>
                <w:left w:val="none" w:sz="0" w:space="0" w:color="auto"/>
                <w:bottom w:val="none" w:sz="0" w:space="0" w:color="auto"/>
                <w:right w:val="none" w:sz="0" w:space="0" w:color="auto"/>
              </w:divBdr>
              <w:divsChild>
                <w:div w:id="1015618527">
                  <w:marLeft w:val="0"/>
                  <w:marRight w:val="0"/>
                  <w:marTop w:val="0"/>
                  <w:marBottom w:val="0"/>
                  <w:divBdr>
                    <w:top w:val="none" w:sz="0" w:space="0" w:color="auto"/>
                    <w:left w:val="none" w:sz="0" w:space="0" w:color="auto"/>
                    <w:bottom w:val="none" w:sz="0" w:space="0" w:color="auto"/>
                    <w:right w:val="none" w:sz="0" w:space="0" w:color="auto"/>
                  </w:divBdr>
                  <w:divsChild>
                    <w:div w:id="68983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74471">
      <w:bodyDiv w:val="1"/>
      <w:marLeft w:val="0"/>
      <w:marRight w:val="0"/>
      <w:marTop w:val="0"/>
      <w:marBottom w:val="0"/>
      <w:divBdr>
        <w:top w:val="none" w:sz="0" w:space="0" w:color="auto"/>
        <w:left w:val="none" w:sz="0" w:space="0" w:color="auto"/>
        <w:bottom w:val="none" w:sz="0" w:space="0" w:color="auto"/>
        <w:right w:val="none" w:sz="0" w:space="0" w:color="auto"/>
      </w:divBdr>
    </w:div>
    <w:div w:id="183979924">
      <w:bodyDiv w:val="1"/>
      <w:marLeft w:val="0"/>
      <w:marRight w:val="0"/>
      <w:marTop w:val="0"/>
      <w:marBottom w:val="0"/>
      <w:divBdr>
        <w:top w:val="none" w:sz="0" w:space="0" w:color="auto"/>
        <w:left w:val="none" w:sz="0" w:space="0" w:color="auto"/>
        <w:bottom w:val="none" w:sz="0" w:space="0" w:color="auto"/>
        <w:right w:val="none" w:sz="0" w:space="0" w:color="auto"/>
      </w:divBdr>
    </w:div>
    <w:div w:id="186601147">
      <w:bodyDiv w:val="1"/>
      <w:marLeft w:val="0"/>
      <w:marRight w:val="0"/>
      <w:marTop w:val="0"/>
      <w:marBottom w:val="0"/>
      <w:divBdr>
        <w:top w:val="none" w:sz="0" w:space="0" w:color="auto"/>
        <w:left w:val="none" w:sz="0" w:space="0" w:color="auto"/>
        <w:bottom w:val="none" w:sz="0" w:space="0" w:color="auto"/>
        <w:right w:val="none" w:sz="0" w:space="0" w:color="auto"/>
      </w:divBdr>
    </w:div>
    <w:div w:id="266888762">
      <w:bodyDiv w:val="1"/>
      <w:marLeft w:val="0"/>
      <w:marRight w:val="0"/>
      <w:marTop w:val="0"/>
      <w:marBottom w:val="0"/>
      <w:divBdr>
        <w:top w:val="none" w:sz="0" w:space="0" w:color="auto"/>
        <w:left w:val="none" w:sz="0" w:space="0" w:color="auto"/>
        <w:bottom w:val="none" w:sz="0" w:space="0" w:color="auto"/>
        <w:right w:val="none" w:sz="0" w:space="0" w:color="auto"/>
      </w:divBdr>
    </w:div>
    <w:div w:id="312951424">
      <w:bodyDiv w:val="1"/>
      <w:marLeft w:val="0"/>
      <w:marRight w:val="0"/>
      <w:marTop w:val="0"/>
      <w:marBottom w:val="0"/>
      <w:divBdr>
        <w:top w:val="none" w:sz="0" w:space="0" w:color="auto"/>
        <w:left w:val="none" w:sz="0" w:space="0" w:color="auto"/>
        <w:bottom w:val="none" w:sz="0" w:space="0" w:color="auto"/>
        <w:right w:val="none" w:sz="0" w:space="0" w:color="auto"/>
      </w:divBdr>
    </w:div>
    <w:div w:id="314652760">
      <w:bodyDiv w:val="1"/>
      <w:marLeft w:val="0"/>
      <w:marRight w:val="0"/>
      <w:marTop w:val="0"/>
      <w:marBottom w:val="0"/>
      <w:divBdr>
        <w:top w:val="none" w:sz="0" w:space="0" w:color="auto"/>
        <w:left w:val="none" w:sz="0" w:space="0" w:color="auto"/>
        <w:bottom w:val="none" w:sz="0" w:space="0" w:color="auto"/>
        <w:right w:val="none" w:sz="0" w:space="0" w:color="auto"/>
      </w:divBdr>
    </w:div>
    <w:div w:id="326592224">
      <w:bodyDiv w:val="1"/>
      <w:marLeft w:val="0"/>
      <w:marRight w:val="0"/>
      <w:marTop w:val="0"/>
      <w:marBottom w:val="0"/>
      <w:divBdr>
        <w:top w:val="none" w:sz="0" w:space="0" w:color="auto"/>
        <w:left w:val="none" w:sz="0" w:space="0" w:color="auto"/>
        <w:bottom w:val="none" w:sz="0" w:space="0" w:color="auto"/>
        <w:right w:val="none" w:sz="0" w:space="0" w:color="auto"/>
      </w:divBdr>
      <w:divsChild>
        <w:div w:id="1746142776">
          <w:marLeft w:val="0"/>
          <w:marRight w:val="0"/>
          <w:marTop w:val="450"/>
          <w:marBottom w:val="450"/>
          <w:divBdr>
            <w:top w:val="none" w:sz="0" w:space="0" w:color="auto"/>
            <w:left w:val="none" w:sz="0" w:space="0" w:color="auto"/>
            <w:bottom w:val="none" w:sz="0" w:space="0" w:color="auto"/>
            <w:right w:val="none" w:sz="0" w:space="0" w:color="auto"/>
          </w:divBdr>
          <w:divsChild>
            <w:div w:id="45761700">
              <w:marLeft w:val="0"/>
              <w:marRight w:val="0"/>
              <w:marTop w:val="0"/>
              <w:marBottom w:val="0"/>
              <w:divBdr>
                <w:top w:val="none" w:sz="0" w:space="0" w:color="auto"/>
                <w:left w:val="none" w:sz="0" w:space="0" w:color="auto"/>
                <w:bottom w:val="none" w:sz="0" w:space="0" w:color="auto"/>
                <w:right w:val="none" w:sz="0" w:space="0" w:color="auto"/>
              </w:divBdr>
              <w:divsChild>
                <w:div w:id="412508026">
                  <w:marLeft w:val="0"/>
                  <w:marRight w:val="0"/>
                  <w:marTop w:val="0"/>
                  <w:marBottom w:val="0"/>
                  <w:divBdr>
                    <w:top w:val="none" w:sz="0" w:space="0" w:color="auto"/>
                    <w:left w:val="none" w:sz="0" w:space="0" w:color="auto"/>
                    <w:bottom w:val="none" w:sz="0" w:space="0" w:color="auto"/>
                    <w:right w:val="none" w:sz="0" w:space="0" w:color="auto"/>
                  </w:divBdr>
                  <w:divsChild>
                    <w:div w:id="203399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859593">
      <w:bodyDiv w:val="1"/>
      <w:marLeft w:val="0"/>
      <w:marRight w:val="0"/>
      <w:marTop w:val="0"/>
      <w:marBottom w:val="0"/>
      <w:divBdr>
        <w:top w:val="none" w:sz="0" w:space="0" w:color="auto"/>
        <w:left w:val="none" w:sz="0" w:space="0" w:color="auto"/>
        <w:bottom w:val="none" w:sz="0" w:space="0" w:color="auto"/>
        <w:right w:val="none" w:sz="0" w:space="0" w:color="auto"/>
      </w:divBdr>
    </w:div>
    <w:div w:id="504324009">
      <w:bodyDiv w:val="1"/>
      <w:marLeft w:val="0"/>
      <w:marRight w:val="0"/>
      <w:marTop w:val="0"/>
      <w:marBottom w:val="0"/>
      <w:divBdr>
        <w:top w:val="none" w:sz="0" w:space="0" w:color="auto"/>
        <w:left w:val="none" w:sz="0" w:space="0" w:color="auto"/>
        <w:bottom w:val="none" w:sz="0" w:space="0" w:color="auto"/>
        <w:right w:val="none" w:sz="0" w:space="0" w:color="auto"/>
      </w:divBdr>
    </w:div>
    <w:div w:id="532962847">
      <w:bodyDiv w:val="1"/>
      <w:marLeft w:val="0"/>
      <w:marRight w:val="0"/>
      <w:marTop w:val="0"/>
      <w:marBottom w:val="0"/>
      <w:divBdr>
        <w:top w:val="none" w:sz="0" w:space="0" w:color="auto"/>
        <w:left w:val="none" w:sz="0" w:space="0" w:color="auto"/>
        <w:bottom w:val="none" w:sz="0" w:space="0" w:color="auto"/>
        <w:right w:val="none" w:sz="0" w:space="0" w:color="auto"/>
      </w:divBdr>
    </w:div>
    <w:div w:id="557130056">
      <w:bodyDiv w:val="1"/>
      <w:marLeft w:val="0"/>
      <w:marRight w:val="0"/>
      <w:marTop w:val="0"/>
      <w:marBottom w:val="0"/>
      <w:divBdr>
        <w:top w:val="none" w:sz="0" w:space="0" w:color="auto"/>
        <w:left w:val="none" w:sz="0" w:space="0" w:color="auto"/>
        <w:bottom w:val="none" w:sz="0" w:space="0" w:color="auto"/>
        <w:right w:val="none" w:sz="0" w:space="0" w:color="auto"/>
      </w:divBdr>
    </w:div>
    <w:div w:id="606274511">
      <w:bodyDiv w:val="1"/>
      <w:marLeft w:val="0"/>
      <w:marRight w:val="0"/>
      <w:marTop w:val="0"/>
      <w:marBottom w:val="0"/>
      <w:divBdr>
        <w:top w:val="none" w:sz="0" w:space="0" w:color="auto"/>
        <w:left w:val="none" w:sz="0" w:space="0" w:color="auto"/>
        <w:bottom w:val="none" w:sz="0" w:space="0" w:color="auto"/>
        <w:right w:val="none" w:sz="0" w:space="0" w:color="auto"/>
      </w:divBdr>
    </w:div>
    <w:div w:id="649479348">
      <w:bodyDiv w:val="1"/>
      <w:marLeft w:val="0"/>
      <w:marRight w:val="0"/>
      <w:marTop w:val="0"/>
      <w:marBottom w:val="0"/>
      <w:divBdr>
        <w:top w:val="none" w:sz="0" w:space="0" w:color="auto"/>
        <w:left w:val="none" w:sz="0" w:space="0" w:color="auto"/>
        <w:bottom w:val="none" w:sz="0" w:space="0" w:color="auto"/>
        <w:right w:val="none" w:sz="0" w:space="0" w:color="auto"/>
      </w:divBdr>
    </w:div>
    <w:div w:id="650184387">
      <w:bodyDiv w:val="1"/>
      <w:marLeft w:val="0"/>
      <w:marRight w:val="0"/>
      <w:marTop w:val="0"/>
      <w:marBottom w:val="0"/>
      <w:divBdr>
        <w:top w:val="none" w:sz="0" w:space="0" w:color="auto"/>
        <w:left w:val="none" w:sz="0" w:space="0" w:color="auto"/>
        <w:bottom w:val="none" w:sz="0" w:space="0" w:color="auto"/>
        <w:right w:val="none" w:sz="0" w:space="0" w:color="auto"/>
      </w:divBdr>
    </w:div>
    <w:div w:id="654530027">
      <w:bodyDiv w:val="1"/>
      <w:marLeft w:val="0"/>
      <w:marRight w:val="0"/>
      <w:marTop w:val="0"/>
      <w:marBottom w:val="0"/>
      <w:divBdr>
        <w:top w:val="none" w:sz="0" w:space="0" w:color="auto"/>
        <w:left w:val="none" w:sz="0" w:space="0" w:color="auto"/>
        <w:bottom w:val="none" w:sz="0" w:space="0" w:color="auto"/>
        <w:right w:val="none" w:sz="0" w:space="0" w:color="auto"/>
      </w:divBdr>
    </w:div>
    <w:div w:id="677342138">
      <w:bodyDiv w:val="1"/>
      <w:marLeft w:val="0"/>
      <w:marRight w:val="0"/>
      <w:marTop w:val="0"/>
      <w:marBottom w:val="0"/>
      <w:divBdr>
        <w:top w:val="none" w:sz="0" w:space="0" w:color="auto"/>
        <w:left w:val="none" w:sz="0" w:space="0" w:color="auto"/>
        <w:bottom w:val="none" w:sz="0" w:space="0" w:color="auto"/>
        <w:right w:val="none" w:sz="0" w:space="0" w:color="auto"/>
      </w:divBdr>
    </w:div>
    <w:div w:id="704331765">
      <w:bodyDiv w:val="1"/>
      <w:marLeft w:val="0"/>
      <w:marRight w:val="0"/>
      <w:marTop w:val="0"/>
      <w:marBottom w:val="0"/>
      <w:divBdr>
        <w:top w:val="none" w:sz="0" w:space="0" w:color="auto"/>
        <w:left w:val="none" w:sz="0" w:space="0" w:color="auto"/>
        <w:bottom w:val="none" w:sz="0" w:space="0" w:color="auto"/>
        <w:right w:val="none" w:sz="0" w:space="0" w:color="auto"/>
      </w:divBdr>
    </w:div>
    <w:div w:id="781219164">
      <w:bodyDiv w:val="1"/>
      <w:marLeft w:val="0"/>
      <w:marRight w:val="0"/>
      <w:marTop w:val="0"/>
      <w:marBottom w:val="0"/>
      <w:divBdr>
        <w:top w:val="none" w:sz="0" w:space="0" w:color="auto"/>
        <w:left w:val="none" w:sz="0" w:space="0" w:color="auto"/>
        <w:bottom w:val="none" w:sz="0" w:space="0" w:color="auto"/>
        <w:right w:val="none" w:sz="0" w:space="0" w:color="auto"/>
      </w:divBdr>
    </w:div>
    <w:div w:id="875507120">
      <w:bodyDiv w:val="1"/>
      <w:marLeft w:val="0"/>
      <w:marRight w:val="0"/>
      <w:marTop w:val="0"/>
      <w:marBottom w:val="0"/>
      <w:divBdr>
        <w:top w:val="none" w:sz="0" w:space="0" w:color="auto"/>
        <w:left w:val="none" w:sz="0" w:space="0" w:color="auto"/>
        <w:bottom w:val="none" w:sz="0" w:space="0" w:color="auto"/>
        <w:right w:val="none" w:sz="0" w:space="0" w:color="auto"/>
      </w:divBdr>
    </w:div>
    <w:div w:id="879780003">
      <w:bodyDiv w:val="1"/>
      <w:marLeft w:val="0"/>
      <w:marRight w:val="0"/>
      <w:marTop w:val="0"/>
      <w:marBottom w:val="0"/>
      <w:divBdr>
        <w:top w:val="none" w:sz="0" w:space="0" w:color="auto"/>
        <w:left w:val="none" w:sz="0" w:space="0" w:color="auto"/>
        <w:bottom w:val="none" w:sz="0" w:space="0" w:color="auto"/>
        <w:right w:val="none" w:sz="0" w:space="0" w:color="auto"/>
      </w:divBdr>
    </w:div>
    <w:div w:id="881014672">
      <w:bodyDiv w:val="1"/>
      <w:marLeft w:val="0"/>
      <w:marRight w:val="0"/>
      <w:marTop w:val="0"/>
      <w:marBottom w:val="0"/>
      <w:divBdr>
        <w:top w:val="none" w:sz="0" w:space="0" w:color="auto"/>
        <w:left w:val="none" w:sz="0" w:space="0" w:color="auto"/>
        <w:bottom w:val="none" w:sz="0" w:space="0" w:color="auto"/>
        <w:right w:val="none" w:sz="0" w:space="0" w:color="auto"/>
      </w:divBdr>
    </w:div>
    <w:div w:id="891690797">
      <w:bodyDiv w:val="1"/>
      <w:marLeft w:val="0"/>
      <w:marRight w:val="0"/>
      <w:marTop w:val="0"/>
      <w:marBottom w:val="0"/>
      <w:divBdr>
        <w:top w:val="none" w:sz="0" w:space="0" w:color="auto"/>
        <w:left w:val="none" w:sz="0" w:space="0" w:color="auto"/>
        <w:bottom w:val="none" w:sz="0" w:space="0" w:color="auto"/>
        <w:right w:val="none" w:sz="0" w:space="0" w:color="auto"/>
      </w:divBdr>
    </w:div>
    <w:div w:id="961766165">
      <w:bodyDiv w:val="1"/>
      <w:marLeft w:val="0"/>
      <w:marRight w:val="0"/>
      <w:marTop w:val="0"/>
      <w:marBottom w:val="0"/>
      <w:divBdr>
        <w:top w:val="none" w:sz="0" w:space="0" w:color="auto"/>
        <w:left w:val="none" w:sz="0" w:space="0" w:color="auto"/>
        <w:bottom w:val="none" w:sz="0" w:space="0" w:color="auto"/>
        <w:right w:val="none" w:sz="0" w:space="0" w:color="auto"/>
      </w:divBdr>
    </w:div>
    <w:div w:id="976452183">
      <w:bodyDiv w:val="1"/>
      <w:marLeft w:val="0"/>
      <w:marRight w:val="0"/>
      <w:marTop w:val="0"/>
      <w:marBottom w:val="0"/>
      <w:divBdr>
        <w:top w:val="none" w:sz="0" w:space="0" w:color="auto"/>
        <w:left w:val="none" w:sz="0" w:space="0" w:color="auto"/>
        <w:bottom w:val="none" w:sz="0" w:space="0" w:color="auto"/>
        <w:right w:val="none" w:sz="0" w:space="0" w:color="auto"/>
      </w:divBdr>
    </w:div>
    <w:div w:id="988558433">
      <w:bodyDiv w:val="1"/>
      <w:marLeft w:val="0"/>
      <w:marRight w:val="0"/>
      <w:marTop w:val="0"/>
      <w:marBottom w:val="0"/>
      <w:divBdr>
        <w:top w:val="none" w:sz="0" w:space="0" w:color="auto"/>
        <w:left w:val="none" w:sz="0" w:space="0" w:color="auto"/>
        <w:bottom w:val="none" w:sz="0" w:space="0" w:color="auto"/>
        <w:right w:val="none" w:sz="0" w:space="0" w:color="auto"/>
      </w:divBdr>
      <w:divsChild>
        <w:div w:id="328604959">
          <w:marLeft w:val="547"/>
          <w:marRight w:val="0"/>
          <w:marTop w:val="0"/>
          <w:marBottom w:val="0"/>
          <w:divBdr>
            <w:top w:val="none" w:sz="0" w:space="0" w:color="auto"/>
            <w:left w:val="none" w:sz="0" w:space="0" w:color="auto"/>
            <w:bottom w:val="none" w:sz="0" w:space="0" w:color="auto"/>
            <w:right w:val="none" w:sz="0" w:space="0" w:color="auto"/>
          </w:divBdr>
        </w:div>
        <w:div w:id="482770882">
          <w:marLeft w:val="547"/>
          <w:marRight w:val="0"/>
          <w:marTop w:val="0"/>
          <w:marBottom w:val="0"/>
          <w:divBdr>
            <w:top w:val="none" w:sz="0" w:space="0" w:color="auto"/>
            <w:left w:val="none" w:sz="0" w:space="0" w:color="auto"/>
            <w:bottom w:val="none" w:sz="0" w:space="0" w:color="auto"/>
            <w:right w:val="none" w:sz="0" w:space="0" w:color="auto"/>
          </w:divBdr>
        </w:div>
        <w:div w:id="663821824">
          <w:marLeft w:val="547"/>
          <w:marRight w:val="0"/>
          <w:marTop w:val="0"/>
          <w:marBottom w:val="0"/>
          <w:divBdr>
            <w:top w:val="none" w:sz="0" w:space="0" w:color="auto"/>
            <w:left w:val="none" w:sz="0" w:space="0" w:color="auto"/>
            <w:bottom w:val="none" w:sz="0" w:space="0" w:color="auto"/>
            <w:right w:val="none" w:sz="0" w:space="0" w:color="auto"/>
          </w:divBdr>
        </w:div>
        <w:div w:id="1050570387">
          <w:marLeft w:val="547"/>
          <w:marRight w:val="0"/>
          <w:marTop w:val="0"/>
          <w:marBottom w:val="0"/>
          <w:divBdr>
            <w:top w:val="none" w:sz="0" w:space="0" w:color="auto"/>
            <w:left w:val="none" w:sz="0" w:space="0" w:color="auto"/>
            <w:bottom w:val="none" w:sz="0" w:space="0" w:color="auto"/>
            <w:right w:val="none" w:sz="0" w:space="0" w:color="auto"/>
          </w:divBdr>
        </w:div>
        <w:div w:id="1493907464">
          <w:marLeft w:val="547"/>
          <w:marRight w:val="0"/>
          <w:marTop w:val="0"/>
          <w:marBottom w:val="0"/>
          <w:divBdr>
            <w:top w:val="none" w:sz="0" w:space="0" w:color="auto"/>
            <w:left w:val="none" w:sz="0" w:space="0" w:color="auto"/>
            <w:bottom w:val="none" w:sz="0" w:space="0" w:color="auto"/>
            <w:right w:val="none" w:sz="0" w:space="0" w:color="auto"/>
          </w:divBdr>
        </w:div>
      </w:divsChild>
    </w:div>
    <w:div w:id="993754035">
      <w:bodyDiv w:val="1"/>
      <w:marLeft w:val="0"/>
      <w:marRight w:val="0"/>
      <w:marTop w:val="0"/>
      <w:marBottom w:val="0"/>
      <w:divBdr>
        <w:top w:val="none" w:sz="0" w:space="0" w:color="auto"/>
        <w:left w:val="none" w:sz="0" w:space="0" w:color="auto"/>
        <w:bottom w:val="none" w:sz="0" w:space="0" w:color="auto"/>
        <w:right w:val="none" w:sz="0" w:space="0" w:color="auto"/>
      </w:divBdr>
    </w:div>
    <w:div w:id="1029062964">
      <w:bodyDiv w:val="1"/>
      <w:marLeft w:val="0"/>
      <w:marRight w:val="0"/>
      <w:marTop w:val="0"/>
      <w:marBottom w:val="0"/>
      <w:divBdr>
        <w:top w:val="none" w:sz="0" w:space="0" w:color="auto"/>
        <w:left w:val="none" w:sz="0" w:space="0" w:color="auto"/>
        <w:bottom w:val="none" w:sz="0" w:space="0" w:color="auto"/>
        <w:right w:val="none" w:sz="0" w:space="0" w:color="auto"/>
      </w:divBdr>
    </w:div>
    <w:div w:id="1047335818">
      <w:bodyDiv w:val="1"/>
      <w:marLeft w:val="0"/>
      <w:marRight w:val="0"/>
      <w:marTop w:val="0"/>
      <w:marBottom w:val="0"/>
      <w:divBdr>
        <w:top w:val="none" w:sz="0" w:space="0" w:color="auto"/>
        <w:left w:val="none" w:sz="0" w:space="0" w:color="auto"/>
        <w:bottom w:val="none" w:sz="0" w:space="0" w:color="auto"/>
        <w:right w:val="none" w:sz="0" w:space="0" w:color="auto"/>
      </w:divBdr>
      <w:divsChild>
        <w:div w:id="2044674721">
          <w:marLeft w:val="0"/>
          <w:marRight w:val="0"/>
          <w:marTop w:val="450"/>
          <w:marBottom w:val="450"/>
          <w:divBdr>
            <w:top w:val="none" w:sz="0" w:space="0" w:color="auto"/>
            <w:left w:val="none" w:sz="0" w:space="0" w:color="auto"/>
            <w:bottom w:val="none" w:sz="0" w:space="0" w:color="auto"/>
            <w:right w:val="none" w:sz="0" w:space="0" w:color="auto"/>
          </w:divBdr>
          <w:divsChild>
            <w:div w:id="945114771">
              <w:marLeft w:val="0"/>
              <w:marRight w:val="0"/>
              <w:marTop w:val="0"/>
              <w:marBottom w:val="0"/>
              <w:divBdr>
                <w:top w:val="none" w:sz="0" w:space="0" w:color="auto"/>
                <w:left w:val="none" w:sz="0" w:space="0" w:color="auto"/>
                <w:bottom w:val="none" w:sz="0" w:space="0" w:color="auto"/>
                <w:right w:val="none" w:sz="0" w:space="0" w:color="auto"/>
              </w:divBdr>
              <w:divsChild>
                <w:div w:id="890002954">
                  <w:marLeft w:val="0"/>
                  <w:marRight w:val="0"/>
                  <w:marTop w:val="0"/>
                  <w:marBottom w:val="0"/>
                  <w:divBdr>
                    <w:top w:val="none" w:sz="0" w:space="0" w:color="auto"/>
                    <w:left w:val="none" w:sz="0" w:space="0" w:color="auto"/>
                    <w:bottom w:val="none" w:sz="0" w:space="0" w:color="auto"/>
                    <w:right w:val="none" w:sz="0" w:space="0" w:color="auto"/>
                  </w:divBdr>
                  <w:divsChild>
                    <w:div w:id="7801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316726">
      <w:bodyDiv w:val="1"/>
      <w:marLeft w:val="0"/>
      <w:marRight w:val="0"/>
      <w:marTop w:val="0"/>
      <w:marBottom w:val="0"/>
      <w:divBdr>
        <w:top w:val="none" w:sz="0" w:space="0" w:color="auto"/>
        <w:left w:val="none" w:sz="0" w:space="0" w:color="auto"/>
        <w:bottom w:val="none" w:sz="0" w:space="0" w:color="auto"/>
        <w:right w:val="none" w:sz="0" w:space="0" w:color="auto"/>
      </w:divBdr>
    </w:div>
    <w:div w:id="1140533526">
      <w:bodyDiv w:val="1"/>
      <w:marLeft w:val="0"/>
      <w:marRight w:val="0"/>
      <w:marTop w:val="0"/>
      <w:marBottom w:val="0"/>
      <w:divBdr>
        <w:top w:val="none" w:sz="0" w:space="0" w:color="auto"/>
        <w:left w:val="none" w:sz="0" w:space="0" w:color="auto"/>
        <w:bottom w:val="none" w:sz="0" w:space="0" w:color="auto"/>
        <w:right w:val="none" w:sz="0" w:space="0" w:color="auto"/>
      </w:divBdr>
    </w:div>
    <w:div w:id="1170755120">
      <w:bodyDiv w:val="1"/>
      <w:marLeft w:val="0"/>
      <w:marRight w:val="0"/>
      <w:marTop w:val="0"/>
      <w:marBottom w:val="0"/>
      <w:divBdr>
        <w:top w:val="none" w:sz="0" w:space="0" w:color="auto"/>
        <w:left w:val="none" w:sz="0" w:space="0" w:color="auto"/>
        <w:bottom w:val="none" w:sz="0" w:space="0" w:color="auto"/>
        <w:right w:val="none" w:sz="0" w:space="0" w:color="auto"/>
      </w:divBdr>
    </w:div>
    <w:div w:id="1172330157">
      <w:bodyDiv w:val="1"/>
      <w:marLeft w:val="0"/>
      <w:marRight w:val="0"/>
      <w:marTop w:val="0"/>
      <w:marBottom w:val="0"/>
      <w:divBdr>
        <w:top w:val="none" w:sz="0" w:space="0" w:color="auto"/>
        <w:left w:val="none" w:sz="0" w:space="0" w:color="auto"/>
        <w:bottom w:val="none" w:sz="0" w:space="0" w:color="auto"/>
        <w:right w:val="none" w:sz="0" w:space="0" w:color="auto"/>
      </w:divBdr>
    </w:div>
    <w:div w:id="1233739697">
      <w:bodyDiv w:val="1"/>
      <w:marLeft w:val="0"/>
      <w:marRight w:val="0"/>
      <w:marTop w:val="0"/>
      <w:marBottom w:val="0"/>
      <w:divBdr>
        <w:top w:val="none" w:sz="0" w:space="0" w:color="auto"/>
        <w:left w:val="none" w:sz="0" w:space="0" w:color="auto"/>
        <w:bottom w:val="none" w:sz="0" w:space="0" w:color="auto"/>
        <w:right w:val="none" w:sz="0" w:space="0" w:color="auto"/>
      </w:divBdr>
    </w:div>
    <w:div w:id="1258099269">
      <w:bodyDiv w:val="1"/>
      <w:marLeft w:val="0"/>
      <w:marRight w:val="0"/>
      <w:marTop w:val="0"/>
      <w:marBottom w:val="0"/>
      <w:divBdr>
        <w:top w:val="none" w:sz="0" w:space="0" w:color="auto"/>
        <w:left w:val="none" w:sz="0" w:space="0" w:color="auto"/>
        <w:bottom w:val="none" w:sz="0" w:space="0" w:color="auto"/>
        <w:right w:val="none" w:sz="0" w:space="0" w:color="auto"/>
      </w:divBdr>
    </w:div>
    <w:div w:id="1267155231">
      <w:bodyDiv w:val="1"/>
      <w:marLeft w:val="0"/>
      <w:marRight w:val="0"/>
      <w:marTop w:val="0"/>
      <w:marBottom w:val="0"/>
      <w:divBdr>
        <w:top w:val="none" w:sz="0" w:space="0" w:color="auto"/>
        <w:left w:val="none" w:sz="0" w:space="0" w:color="auto"/>
        <w:bottom w:val="none" w:sz="0" w:space="0" w:color="auto"/>
        <w:right w:val="none" w:sz="0" w:space="0" w:color="auto"/>
      </w:divBdr>
    </w:div>
    <w:div w:id="1273703001">
      <w:bodyDiv w:val="1"/>
      <w:marLeft w:val="0"/>
      <w:marRight w:val="0"/>
      <w:marTop w:val="0"/>
      <w:marBottom w:val="0"/>
      <w:divBdr>
        <w:top w:val="none" w:sz="0" w:space="0" w:color="auto"/>
        <w:left w:val="none" w:sz="0" w:space="0" w:color="auto"/>
        <w:bottom w:val="none" w:sz="0" w:space="0" w:color="auto"/>
        <w:right w:val="none" w:sz="0" w:space="0" w:color="auto"/>
      </w:divBdr>
      <w:divsChild>
        <w:div w:id="939487015">
          <w:marLeft w:val="0"/>
          <w:marRight w:val="0"/>
          <w:marTop w:val="450"/>
          <w:marBottom w:val="450"/>
          <w:divBdr>
            <w:top w:val="none" w:sz="0" w:space="0" w:color="auto"/>
            <w:left w:val="none" w:sz="0" w:space="0" w:color="auto"/>
            <w:bottom w:val="none" w:sz="0" w:space="0" w:color="auto"/>
            <w:right w:val="none" w:sz="0" w:space="0" w:color="auto"/>
          </w:divBdr>
          <w:divsChild>
            <w:div w:id="1757241382">
              <w:marLeft w:val="0"/>
              <w:marRight w:val="0"/>
              <w:marTop w:val="0"/>
              <w:marBottom w:val="0"/>
              <w:divBdr>
                <w:top w:val="none" w:sz="0" w:space="0" w:color="auto"/>
                <w:left w:val="none" w:sz="0" w:space="0" w:color="auto"/>
                <w:bottom w:val="none" w:sz="0" w:space="0" w:color="auto"/>
                <w:right w:val="none" w:sz="0" w:space="0" w:color="auto"/>
              </w:divBdr>
              <w:divsChild>
                <w:div w:id="358317327">
                  <w:marLeft w:val="0"/>
                  <w:marRight w:val="0"/>
                  <w:marTop w:val="0"/>
                  <w:marBottom w:val="0"/>
                  <w:divBdr>
                    <w:top w:val="none" w:sz="0" w:space="0" w:color="auto"/>
                    <w:left w:val="none" w:sz="0" w:space="0" w:color="auto"/>
                    <w:bottom w:val="none" w:sz="0" w:space="0" w:color="auto"/>
                    <w:right w:val="none" w:sz="0" w:space="0" w:color="auto"/>
                  </w:divBdr>
                  <w:divsChild>
                    <w:div w:id="113648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088085">
      <w:bodyDiv w:val="1"/>
      <w:marLeft w:val="0"/>
      <w:marRight w:val="0"/>
      <w:marTop w:val="0"/>
      <w:marBottom w:val="0"/>
      <w:divBdr>
        <w:top w:val="none" w:sz="0" w:space="0" w:color="auto"/>
        <w:left w:val="none" w:sz="0" w:space="0" w:color="auto"/>
        <w:bottom w:val="none" w:sz="0" w:space="0" w:color="auto"/>
        <w:right w:val="none" w:sz="0" w:space="0" w:color="auto"/>
      </w:divBdr>
    </w:div>
    <w:div w:id="1351028257">
      <w:bodyDiv w:val="1"/>
      <w:marLeft w:val="0"/>
      <w:marRight w:val="0"/>
      <w:marTop w:val="0"/>
      <w:marBottom w:val="0"/>
      <w:divBdr>
        <w:top w:val="none" w:sz="0" w:space="0" w:color="auto"/>
        <w:left w:val="none" w:sz="0" w:space="0" w:color="auto"/>
        <w:bottom w:val="none" w:sz="0" w:space="0" w:color="auto"/>
        <w:right w:val="none" w:sz="0" w:space="0" w:color="auto"/>
      </w:divBdr>
    </w:div>
    <w:div w:id="1353917676">
      <w:bodyDiv w:val="1"/>
      <w:marLeft w:val="0"/>
      <w:marRight w:val="0"/>
      <w:marTop w:val="0"/>
      <w:marBottom w:val="0"/>
      <w:divBdr>
        <w:top w:val="none" w:sz="0" w:space="0" w:color="auto"/>
        <w:left w:val="none" w:sz="0" w:space="0" w:color="auto"/>
        <w:bottom w:val="none" w:sz="0" w:space="0" w:color="auto"/>
        <w:right w:val="none" w:sz="0" w:space="0" w:color="auto"/>
      </w:divBdr>
    </w:div>
    <w:div w:id="1373000542">
      <w:bodyDiv w:val="1"/>
      <w:marLeft w:val="0"/>
      <w:marRight w:val="0"/>
      <w:marTop w:val="0"/>
      <w:marBottom w:val="0"/>
      <w:divBdr>
        <w:top w:val="none" w:sz="0" w:space="0" w:color="auto"/>
        <w:left w:val="none" w:sz="0" w:space="0" w:color="auto"/>
        <w:bottom w:val="none" w:sz="0" w:space="0" w:color="auto"/>
        <w:right w:val="none" w:sz="0" w:space="0" w:color="auto"/>
      </w:divBdr>
      <w:divsChild>
        <w:div w:id="764694599">
          <w:marLeft w:val="0"/>
          <w:marRight w:val="0"/>
          <w:marTop w:val="0"/>
          <w:marBottom w:val="0"/>
          <w:divBdr>
            <w:top w:val="none" w:sz="0" w:space="0" w:color="auto"/>
            <w:left w:val="none" w:sz="0" w:space="0" w:color="auto"/>
            <w:bottom w:val="none" w:sz="0" w:space="0" w:color="auto"/>
            <w:right w:val="none" w:sz="0" w:space="0" w:color="auto"/>
          </w:divBdr>
        </w:div>
        <w:div w:id="1529567205">
          <w:marLeft w:val="0"/>
          <w:marRight w:val="0"/>
          <w:marTop w:val="0"/>
          <w:marBottom w:val="0"/>
          <w:divBdr>
            <w:top w:val="none" w:sz="0" w:space="0" w:color="auto"/>
            <w:left w:val="none" w:sz="0" w:space="0" w:color="auto"/>
            <w:bottom w:val="none" w:sz="0" w:space="0" w:color="auto"/>
            <w:right w:val="none" w:sz="0" w:space="0" w:color="auto"/>
          </w:divBdr>
        </w:div>
        <w:div w:id="451747058">
          <w:marLeft w:val="0"/>
          <w:marRight w:val="0"/>
          <w:marTop w:val="0"/>
          <w:marBottom w:val="0"/>
          <w:divBdr>
            <w:top w:val="none" w:sz="0" w:space="0" w:color="auto"/>
            <w:left w:val="none" w:sz="0" w:space="0" w:color="auto"/>
            <w:bottom w:val="none" w:sz="0" w:space="0" w:color="auto"/>
            <w:right w:val="none" w:sz="0" w:space="0" w:color="auto"/>
          </w:divBdr>
        </w:div>
        <w:div w:id="2116902894">
          <w:marLeft w:val="0"/>
          <w:marRight w:val="0"/>
          <w:marTop w:val="0"/>
          <w:marBottom w:val="0"/>
          <w:divBdr>
            <w:top w:val="none" w:sz="0" w:space="0" w:color="auto"/>
            <w:left w:val="none" w:sz="0" w:space="0" w:color="auto"/>
            <w:bottom w:val="none" w:sz="0" w:space="0" w:color="auto"/>
            <w:right w:val="none" w:sz="0" w:space="0" w:color="auto"/>
          </w:divBdr>
        </w:div>
      </w:divsChild>
    </w:div>
    <w:div w:id="1381972753">
      <w:bodyDiv w:val="1"/>
      <w:marLeft w:val="0"/>
      <w:marRight w:val="0"/>
      <w:marTop w:val="0"/>
      <w:marBottom w:val="0"/>
      <w:divBdr>
        <w:top w:val="none" w:sz="0" w:space="0" w:color="auto"/>
        <w:left w:val="none" w:sz="0" w:space="0" w:color="auto"/>
        <w:bottom w:val="none" w:sz="0" w:space="0" w:color="auto"/>
        <w:right w:val="none" w:sz="0" w:space="0" w:color="auto"/>
      </w:divBdr>
    </w:div>
    <w:div w:id="1435247562">
      <w:bodyDiv w:val="1"/>
      <w:marLeft w:val="0"/>
      <w:marRight w:val="0"/>
      <w:marTop w:val="0"/>
      <w:marBottom w:val="0"/>
      <w:divBdr>
        <w:top w:val="none" w:sz="0" w:space="0" w:color="auto"/>
        <w:left w:val="none" w:sz="0" w:space="0" w:color="auto"/>
        <w:bottom w:val="none" w:sz="0" w:space="0" w:color="auto"/>
        <w:right w:val="none" w:sz="0" w:space="0" w:color="auto"/>
      </w:divBdr>
    </w:div>
    <w:div w:id="1492258076">
      <w:bodyDiv w:val="1"/>
      <w:marLeft w:val="0"/>
      <w:marRight w:val="0"/>
      <w:marTop w:val="0"/>
      <w:marBottom w:val="0"/>
      <w:divBdr>
        <w:top w:val="none" w:sz="0" w:space="0" w:color="auto"/>
        <w:left w:val="none" w:sz="0" w:space="0" w:color="auto"/>
        <w:bottom w:val="none" w:sz="0" w:space="0" w:color="auto"/>
        <w:right w:val="none" w:sz="0" w:space="0" w:color="auto"/>
      </w:divBdr>
    </w:div>
    <w:div w:id="1556041141">
      <w:bodyDiv w:val="1"/>
      <w:marLeft w:val="0"/>
      <w:marRight w:val="0"/>
      <w:marTop w:val="0"/>
      <w:marBottom w:val="0"/>
      <w:divBdr>
        <w:top w:val="none" w:sz="0" w:space="0" w:color="auto"/>
        <w:left w:val="none" w:sz="0" w:space="0" w:color="auto"/>
        <w:bottom w:val="none" w:sz="0" w:space="0" w:color="auto"/>
        <w:right w:val="none" w:sz="0" w:space="0" w:color="auto"/>
      </w:divBdr>
    </w:div>
    <w:div w:id="1558323531">
      <w:bodyDiv w:val="1"/>
      <w:marLeft w:val="0"/>
      <w:marRight w:val="0"/>
      <w:marTop w:val="0"/>
      <w:marBottom w:val="0"/>
      <w:divBdr>
        <w:top w:val="none" w:sz="0" w:space="0" w:color="auto"/>
        <w:left w:val="none" w:sz="0" w:space="0" w:color="auto"/>
        <w:bottom w:val="none" w:sz="0" w:space="0" w:color="auto"/>
        <w:right w:val="none" w:sz="0" w:space="0" w:color="auto"/>
      </w:divBdr>
    </w:div>
    <w:div w:id="1562252670">
      <w:bodyDiv w:val="1"/>
      <w:marLeft w:val="0"/>
      <w:marRight w:val="0"/>
      <w:marTop w:val="0"/>
      <w:marBottom w:val="0"/>
      <w:divBdr>
        <w:top w:val="none" w:sz="0" w:space="0" w:color="auto"/>
        <w:left w:val="none" w:sz="0" w:space="0" w:color="auto"/>
        <w:bottom w:val="none" w:sz="0" w:space="0" w:color="auto"/>
        <w:right w:val="none" w:sz="0" w:space="0" w:color="auto"/>
      </w:divBdr>
    </w:div>
    <w:div w:id="1601403724">
      <w:bodyDiv w:val="1"/>
      <w:marLeft w:val="0"/>
      <w:marRight w:val="0"/>
      <w:marTop w:val="0"/>
      <w:marBottom w:val="0"/>
      <w:divBdr>
        <w:top w:val="none" w:sz="0" w:space="0" w:color="auto"/>
        <w:left w:val="none" w:sz="0" w:space="0" w:color="auto"/>
        <w:bottom w:val="none" w:sz="0" w:space="0" w:color="auto"/>
        <w:right w:val="none" w:sz="0" w:space="0" w:color="auto"/>
      </w:divBdr>
      <w:divsChild>
        <w:div w:id="1446266143">
          <w:marLeft w:val="0"/>
          <w:marRight w:val="0"/>
          <w:marTop w:val="0"/>
          <w:marBottom w:val="0"/>
          <w:divBdr>
            <w:top w:val="none" w:sz="0" w:space="0" w:color="auto"/>
            <w:left w:val="none" w:sz="0" w:space="0" w:color="auto"/>
            <w:bottom w:val="none" w:sz="0" w:space="0" w:color="auto"/>
            <w:right w:val="none" w:sz="0" w:space="0" w:color="auto"/>
          </w:divBdr>
        </w:div>
      </w:divsChild>
    </w:div>
    <w:div w:id="1642617448">
      <w:bodyDiv w:val="1"/>
      <w:marLeft w:val="0"/>
      <w:marRight w:val="0"/>
      <w:marTop w:val="0"/>
      <w:marBottom w:val="0"/>
      <w:divBdr>
        <w:top w:val="none" w:sz="0" w:space="0" w:color="auto"/>
        <w:left w:val="none" w:sz="0" w:space="0" w:color="auto"/>
        <w:bottom w:val="none" w:sz="0" w:space="0" w:color="auto"/>
        <w:right w:val="none" w:sz="0" w:space="0" w:color="auto"/>
      </w:divBdr>
    </w:div>
    <w:div w:id="1706904320">
      <w:bodyDiv w:val="1"/>
      <w:marLeft w:val="0"/>
      <w:marRight w:val="0"/>
      <w:marTop w:val="0"/>
      <w:marBottom w:val="0"/>
      <w:divBdr>
        <w:top w:val="none" w:sz="0" w:space="0" w:color="auto"/>
        <w:left w:val="none" w:sz="0" w:space="0" w:color="auto"/>
        <w:bottom w:val="none" w:sz="0" w:space="0" w:color="auto"/>
        <w:right w:val="none" w:sz="0" w:space="0" w:color="auto"/>
      </w:divBdr>
    </w:div>
    <w:div w:id="1748383872">
      <w:bodyDiv w:val="1"/>
      <w:marLeft w:val="0"/>
      <w:marRight w:val="0"/>
      <w:marTop w:val="0"/>
      <w:marBottom w:val="0"/>
      <w:divBdr>
        <w:top w:val="none" w:sz="0" w:space="0" w:color="auto"/>
        <w:left w:val="none" w:sz="0" w:space="0" w:color="auto"/>
        <w:bottom w:val="none" w:sz="0" w:space="0" w:color="auto"/>
        <w:right w:val="none" w:sz="0" w:space="0" w:color="auto"/>
      </w:divBdr>
    </w:div>
    <w:div w:id="1771468529">
      <w:bodyDiv w:val="1"/>
      <w:marLeft w:val="0"/>
      <w:marRight w:val="0"/>
      <w:marTop w:val="0"/>
      <w:marBottom w:val="0"/>
      <w:divBdr>
        <w:top w:val="none" w:sz="0" w:space="0" w:color="auto"/>
        <w:left w:val="none" w:sz="0" w:space="0" w:color="auto"/>
        <w:bottom w:val="none" w:sz="0" w:space="0" w:color="auto"/>
        <w:right w:val="none" w:sz="0" w:space="0" w:color="auto"/>
      </w:divBdr>
    </w:div>
    <w:div w:id="1803572729">
      <w:bodyDiv w:val="1"/>
      <w:marLeft w:val="0"/>
      <w:marRight w:val="0"/>
      <w:marTop w:val="0"/>
      <w:marBottom w:val="0"/>
      <w:divBdr>
        <w:top w:val="none" w:sz="0" w:space="0" w:color="auto"/>
        <w:left w:val="none" w:sz="0" w:space="0" w:color="auto"/>
        <w:bottom w:val="none" w:sz="0" w:space="0" w:color="auto"/>
        <w:right w:val="none" w:sz="0" w:space="0" w:color="auto"/>
      </w:divBdr>
      <w:divsChild>
        <w:div w:id="110362876">
          <w:marLeft w:val="0"/>
          <w:marRight w:val="0"/>
          <w:marTop w:val="0"/>
          <w:marBottom w:val="0"/>
          <w:divBdr>
            <w:top w:val="none" w:sz="0" w:space="0" w:color="auto"/>
            <w:left w:val="none" w:sz="0" w:space="0" w:color="auto"/>
            <w:bottom w:val="none" w:sz="0" w:space="0" w:color="auto"/>
            <w:right w:val="none" w:sz="0" w:space="0" w:color="auto"/>
          </w:divBdr>
        </w:div>
        <w:div w:id="125317642">
          <w:marLeft w:val="0"/>
          <w:marRight w:val="0"/>
          <w:marTop w:val="0"/>
          <w:marBottom w:val="0"/>
          <w:divBdr>
            <w:top w:val="none" w:sz="0" w:space="0" w:color="auto"/>
            <w:left w:val="none" w:sz="0" w:space="0" w:color="auto"/>
            <w:bottom w:val="none" w:sz="0" w:space="0" w:color="auto"/>
            <w:right w:val="none" w:sz="0" w:space="0" w:color="auto"/>
          </w:divBdr>
        </w:div>
        <w:div w:id="903565358">
          <w:marLeft w:val="0"/>
          <w:marRight w:val="0"/>
          <w:marTop w:val="0"/>
          <w:marBottom w:val="0"/>
          <w:divBdr>
            <w:top w:val="none" w:sz="0" w:space="0" w:color="auto"/>
            <w:left w:val="none" w:sz="0" w:space="0" w:color="auto"/>
            <w:bottom w:val="none" w:sz="0" w:space="0" w:color="auto"/>
            <w:right w:val="none" w:sz="0" w:space="0" w:color="auto"/>
          </w:divBdr>
        </w:div>
        <w:div w:id="1337808127">
          <w:marLeft w:val="0"/>
          <w:marRight w:val="0"/>
          <w:marTop w:val="0"/>
          <w:marBottom w:val="0"/>
          <w:divBdr>
            <w:top w:val="none" w:sz="0" w:space="0" w:color="auto"/>
            <w:left w:val="none" w:sz="0" w:space="0" w:color="auto"/>
            <w:bottom w:val="none" w:sz="0" w:space="0" w:color="auto"/>
            <w:right w:val="none" w:sz="0" w:space="0" w:color="auto"/>
          </w:divBdr>
        </w:div>
        <w:div w:id="1581525707">
          <w:marLeft w:val="0"/>
          <w:marRight w:val="0"/>
          <w:marTop w:val="0"/>
          <w:marBottom w:val="0"/>
          <w:divBdr>
            <w:top w:val="none" w:sz="0" w:space="0" w:color="auto"/>
            <w:left w:val="none" w:sz="0" w:space="0" w:color="auto"/>
            <w:bottom w:val="none" w:sz="0" w:space="0" w:color="auto"/>
            <w:right w:val="none" w:sz="0" w:space="0" w:color="auto"/>
          </w:divBdr>
        </w:div>
        <w:div w:id="1686442615">
          <w:marLeft w:val="0"/>
          <w:marRight w:val="0"/>
          <w:marTop w:val="0"/>
          <w:marBottom w:val="0"/>
          <w:divBdr>
            <w:top w:val="none" w:sz="0" w:space="0" w:color="auto"/>
            <w:left w:val="none" w:sz="0" w:space="0" w:color="auto"/>
            <w:bottom w:val="none" w:sz="0" w:space="0" w:color="auto"/>
            <w:right w:val="none" w:sz="0" w:space="0" w:color="auto"/>
          </w:divBdr>
        </w:div>
        <w:div w:id="1851220095">
          <w:marLeft w:val="0"/>
          <w:marRight w:val="0"/>
          <w:marTop w:val="0"/>
          <w:marBottom w:val="0"/>
          <w:divBdr>
            <w:top w:val="none" w:sz="0" w:space="0" w:color="auto"/>
            <w:left w:val="none" w:sz="0" w:space="0" w:color="auto"/>
            <w:bottom w:val="none" w:sz="0" w:space="0" w:color="auto"/>
            <w:right w:val="none" w:sz="0" w:space="0" w:color="auto"/>
          </w:divBdr>
        </w:div>
      </w:divsChild>
    </w:div>
    <w:div w:id="1825857126">
      <w:bodyDiv w:val="1"/>
      <w:marLeft w:val="0"/>
      <w:marRight w:val="0"/>
      <w:marTop w:val="0"/>
      <w:marBottom w:val="0"/>
      <w:divBdr>
        <w:top w:val="none" w:sz="0" w:space="0" w:color="auto"/>
        <w:left w:val="none" w:sz="0" w:space="0" w:color="auto"/>
        <w:bottom w:val="none" w:sz="0" w:space="0" w:color="auto"/>
        <w:right w:val="none" w:sz="0" w:space="0" w:color="auto"/>
      </w:divBdr>
    </w:div>
    <w:div w:id="1851488783">
      <w:bodyDiv w:val="1"/>
      <w:marLeft w:val="0"/>
      <w:marRight w:val="0"/>
      <w:marTop w:val="0"/>
      <w:marBottom w:val="0"/>
      <w:divBdr>
        <w:top w:val="none" w:sz="0" w:space="0" w:color="auto"/>
        <w:left w:val="none" w:sz="0" w:space="0" w:color="auto"/>
        <w:bottom w:val="none" w:sz="0" w:space="0" w:color="auto"/>
        <w:right w:val="none" w:sz="0" w:space="0" w:color="auto"/>
      </w:divBdr>
    </w:div>
    <w:div w:id="1879312585">
      <w:bodyDiv w:val="1"/>
      <w:marLeft w:val="0"/>
      <w:marRight w:val="0"/>
      <w:marTop w:val="0"/>
      <w:marBottom w:val="0"/>
      <w:divBdr>
        <w:top w:val="none" w:sz="0" w:space="0" w:color="auto"/>
        <w:left w:val="none" w:sz="0" w:space="0" w:color="auto"/>
        <w:bottom w:val="none" w:sz="0" w:space="0" w:color="auto"/>
        <w:right w:val="none" w:sz="0" w:space="0" w:color="auto"/>
      </w:divBdr>
    </w:div>
    <w:div w:id="1908418792">
      <w:bodyDiv w:val="1"/>
      <w:marLeft w:val="0"/>
      <w:marRight w:val="0"/>
      <w:marTop w:val="0"/>
      <w:marBottom w:val="0"/>
      <w:divBdr>
        <w:top w:val="none" w:sz="0" w:space="0" w:color="auto"/>
        <w:left w:val="none" w:sz="0" w:space="0" w:color="auto"/>
        <w:bottom w:val="none" w:sz="0" w:space="0" w:color="auto"/>
        <w:right w:val="none" w:sz="0" w:space="0" w:color="auto"/>
      </w:divBdr>
    </w:div>
    <w:div w:id="1939171009">
      <w:bodyDiv w:val="1"/>
      <w:marLeft w:val="0"/>
      <w:marRight w:val="0"/>
      <w:marTop w:val="0"/>
      <w:marBottom w:val="0"/>
      <w:divBdr>
        <w:top w:val="none" w:sz="0" w:space="0" w:color="auto"/>
        <w:left w:val="none" w:sz="0" w:space="0" w:color="auto"/>
        <w:bottom w:val="none" w:sz="0" w:space="0" w:color="auto"/>
        <w:right w:val="none" w:sz="0" w:space="0" w:color="auto"/>
      </w:divBdr>
    </w:div>
    <w:div w:id="1948850570">
      <w:bodyDiv w:val="1"/>
      <w:marLeft w:val="0"/>
      <w:marRight w:val="0"/>
      <w:marTop w:val="0"/>
      <w:marBottom w:val="0"/>
      <w:divBdr>
        <w:top w:val="none" w:sz="0" w:space="0" w:color="auto"/>
        <w:left w:val="none" w:sz="0" w:space="0" w:color="auto"/>
        <w:bottom w:val="none" w:sz="0" w:space="0" w:color="auto"/>
        <w:right w:val="none" w:sz="0" w:space="0" w:color="auto"/>
      </w:divBdr>
      <w:divsChild>
        <w:div w:id="1180117695">
          <w:marLeft w:val="0"/>
          <w:marRight w:val="0"/>
          <w:marTop w:val="450"/>
          <w:marBottom w:val="450"/>
          <w:divBdr>
            <w:top w:val="none" w:sz="0" w:space="0" w:color="auto"/>
            <w:left w:val="none" w:sz="0" w:space="0" w:color="auto"/>
            <w:bottom w:val="none" w:sz="0" w:space="0" w:color="auto"/>
            <w:right w:val="none" w:sz="0" w:space="0" w:color="auto"/>
          </w:divBdr>
          <w:divsChild>
            <w:div w:id="622999571">
              <w:marLeft w:val="0"/>
              <w:marRight w:val="0"/>
              <w:marTop w:val="0"/>
              <w:marBottom w:val="0"/>
              <w:divBdr>
                <w:top w:val="none" w:sz="0" w:space="0" w:color="auto"/>
                <w:left w:val="none" w:sz="0" w:space="0" w:color="auto"/>
                <w:bottom w:val="none" w:sz="0" w:space="0" w:color="auto"/>
                <w:right w:val="none" w:sz="0" w:space="0" w:color="auto"/>
              </w:divBdr>
              <w:divsChild>
                <w:div w:id="1633360468">
                  <w:marLeft w:val="0"/>
                  <w:marRight w:val="0"/>
                  <w:marTop w:val="0"/>
                  <w:marBottom w:val="0"/>
                  <w:divBdr>
                    <w:top w:val="none" w:sz="0" w:space="0" w:color="auto"/>
                    <w:left w:val="none" w:sz="0" w:space="0" w:color="auto"/>
                    <w:bottom w:val="none" w:sz="0" w:space="0" w:color="auto"/>
                    <w:right w:val="none" w:sz="0" w:space="0" w:color="auto"/>
                  </w:divBdr>
                  <w:divsChild>
                    <w:div w:id="12695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8927810">
      <w:bodyDiv w:val="1"/>
      <w:marLeft w:val="0"/>
      <w:marRight w:val="0"/>
      <w:marTop w:val="0"/>
      <w:marBottom w:val="0"/>
      <w:divBdr>
        <w:top w:val="none" w:sz="0" w:space="0" w:color="auto"/>
        <w:left w:val="none" w:sz="0" w:space="0" w:color="auto"/>
        <w:bottom w:val="none" w:sz="0" w:space="0" w:color="auto"/>
        <w:right w:val="none" w:sz="0" w:space="0" w:color="auto"/>
      </w:divBdr>
    </w:div>
    <w:div w:id="2072148449">
      <w:bodyDiv w:val="1"/>
      <w:marLeft w:val="0"/>
      <w:marRight w:val="0"/>
      <w:marTop w:val="0"/>
      <w:marBottom w:val="0"/>
      <w:divBdr>
        <w:top w:val="none" w:sz="0" w:space="0" w:color="auto"/>
        <w:left w:val="none" w:sz="0" w:space="0" w:color="auto"/>
        <w:bottom w:val="none" w:sz="0" w:space="0" w:color="auto"/>
        <w:right w:val="none" w:sz="0" w:space="0" w:color="auto"/>
      </w:divBdr>
    </w:div>
    <w:div w:id="2097822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haibMirza\AppData\Roaming\Microsoft\Templates\Bold%20logo%20letterhead.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65A1AD9-752F-417F-A543-33C9EE618882}">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9" ma:contentTypeDescription="Create a new document." ma:contentTypeScope="" ma:versionID="76e25e1730b4532ab1d5e5b131a96a5a">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d1e9281a84c4949647088091c718de3"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7EF328-CA26-436E-B845-A97415E0C1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ED9F3AD-72AF-4345-9160-5CE49569BA02}">
  <ds:schemaRefs>
    <ds:schemaRef ds:uri="http://schemas.microsoft.com/sharepoint/v3/contenttype/forms"/>
  </ds:schemaRefs>
</ds:datastoreItem>
</file>

<file path=customXml/itemProps3.xml><?xml version="1.0" encoding="utf-8"?>
<ds:datastoreItem xmlns:ds="http://schemas.openxmlformats.org/officeDocument/2006/customXml" ds:itemID="{01425C3A-38F8-451D-A719-23CAFBA9FB40}">
  <ds:schemaRefs>
    <ds:schemaRef ds:uri="http://schemas.microsoft.com/office/2006/metadata/properties"/>
    <ds:schemaRef ds:uri="http://schemas.microsoft.com/office/infopath/2007/PartnerControls"/>
    <ds:schemaRef ds:uri="http://schemas.microsoft.com/sharepoint/v3"/>
  </ds:schemaRefs>
</ds:datastoreItem>
</file>

<file path=customXml/itemProps4.xml><?xml version="1.0" encoding="utf-8"?>
<ds:datastoreItem xmlns:ds="http://schemas.openxmlformats.org/officeDocument/2006/customXml" ds:itemID="{AFA32589-16CF-45D2-B8F6-C84248D8D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Bold logo letterhead.dotx</Template>
  <TotalTime>3423</TotalTime>
  <Pages>6</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Sk Hasib</cp:lastModifiedBy>
  <cp:revision>230</cp:revision>
  <dcterms:created xsi:type="dcterms:W3CDTF">2018-10-31T18:40:00Z</dcterms:created>
  <dcterms:modified xsi:type="dcterms:W3CDTF">2022-05-24T18:12:00Z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